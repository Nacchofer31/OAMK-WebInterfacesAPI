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2B109" w14:textId="77777777" w:rsidR="00A9204E" w:rsidRDefault="00676A94" w:rsidP="00676A94">
      <w:pPr>
        <w:pStyle w:val="Ttulo"/>
        <w:jc w:val="center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- Web Interfaces </w:t>
      </w:r>
      <w:proofErr w:type="gramStart"/>
      <w:r>
        <w:rPr>
          <w:color w:val="2E74B5" w:themeColor="accent1" w:themeShade="BF"/>
        </w:rPr>
        <w:t>API  -</w:t>
      </w:r>
      <w:proofErr w:type="gramEnd"/>
    </w:p>
    <w:p w14:paraId="33CE8787" w14:textId="77777777" w:rsidR="00676A94" w:rsidRDefault="00676A94" w:rsidP="00676A94"/>
    <w:p w14:paraId="1532170B" w14:textId="77777777" w:rsidR="00BC7FAA" w:rsidRDefault="00BC7FAA" w:rsidP="00676A94"/>
    <w:p w14:paraId="3DAAC209" w14:textId="77777777" w:rsidR="00BC7FAA" w:rsidRDefault="00BC7FAA" w:rsidP="00676A94"/>
    <w:p w14:paraId="5AE2A038" w14:textId="3A63995F" w:rsidR="00676A94" w:rsidRDefault="00676A94" w:rsidP="00676A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Platform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selling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buying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products</w:t>
      </w:r>
      <w:proofErr w:type="spellEnd"/>
      <w:r>
        <w:rPr>
          <w:sz w:val="24"/>
          <w:szCs w:val="24"/>
        </w:rPr>
        <w:t>.</w:t>
      </w:r>
    </w:p>
    <w:p w14:paraId="19FFA582" w14:textId="7F7D3773" w:rsidR="00A36CBB" w:rsidRDefault="00A36CBB" w:rsidP="00676A94">
      <w:pPr>
        <w:rPr>
          <w:sz w:val="24"/>
          <w:szCs w:val="24"/>
        </w:rPr>
      </w:pPr>
    </w:p>
    <w:p w14:paraId="01C54512" w14:textId="021226B5" w:rsidR="00A36CBB" w:rsidRDefault="00A36CBB" w:rsidP="00676A94">
      <w:pPr>
        <w:rPr>
          <w:sz w:val="24"/>
          <w:szCs w:val="24"/>
        </w:rPr>
      </w:pPr>
      <w:r>
        <w:rPr>
          <w:sz w:val="24"/>
          <w:szCs w:val="24"/>
        </w:rPr>
        <w:t xml:space="preserve">API done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>:</w:t>
      </w:r>
    </w:p>
    <w:p w14:paraId="0D639F0F" w14:textId="77777777" w:rsidR="00A36CBB" w:rsidRDefault="00A36CBB" w:rsidP="00676A94">
      <w:pPr>
        <w:rPr>
          <w:sz w:val="24"/>
          <w:szCs w:val="24"/>
        </w:rPr>
      </w:pPr>
    </w:p>
    <w:p w14:paraId="4352EDBC" w14:textId="1ADC8AB3" w:rsidR="00A36CBB" w:rsidRDefault="00A36CBB" w:rsidP="00A36CBB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Ignacio Ferrer Sanz</w:t>
      </w:r>
    </w:p>
    <w:p w14:paraId="19C1AF79" w14:textId="5DC5A32F" w:rsidR="00A36CBB" w:rsidRPr="00A36CBB" w:rsidRDefault="00A36CBB" w:rsidP="00A36CBB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Alejandro Tauste Botella</w:t>
      </w:r>
    </w:p>
    <w:p w14:paraId="43297317" w14:textId="77777777" w:rsidR="00BC7FAA" w:rsidRDefault="00BC7F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Calibri" w:eastAsiaTheme="minorHAnsi" w:hAnsi="Calibri" w:cs="Calibri"/>
          <w:color w:val="auto"/>
          <w:sz w:val="22"/>
          <w:szCs w:val="22"/>
        </w:rPr>
        <w:id w:val="1499915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3863E9" w14:textId="01D0C726" w:rsidR="00490365" w:rsidRDefault="00D3736F" w:rsidP="00490365">
          <w:pPr>
            <w:pStyle w:val="TtuloTDC"/>
          </w:pPr>
          <w:r>
            <w:t>Content table</w:t>
          </w:r>
        </w:p>
        <w:p w14:paraId="55192EF5" w14:textId="2335512A" w:rsidR="00D3736F" w:rsidRDefault="00490365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38935" w:history="1">
            <w:r w:rsidR="00D3736F" w:rsidRPr="00BB2CCA">
              <w:rPr>
                <w:rStyle w:val="Hipervnculo"/>
                <w:b/>
                <w:bCs/>
                <w:noProof/>
              </w:rPr>
              <w:t>Methods for users</w:t>
            </w:r>
            <w:r w:rsidR="00D3736F">
              <w:rPr>
                <w:noProof/>
                <w:webHidden/>
              </w:rPr>
              <w:tab/>
            </w:r>
            <w:r w:rsidR="00D3736F">
              <w:rPr>
                <w:noProof/>
                <w:webHidden/>
              </w:rPr>
              <w:fldChar w:fldCharType="begin"/>
            </w:r>
            <w:r w:rsidR="00D3736F">
              <w:rPr>
                <w:noProof/>
                <w:webHidden/>
              </w:rPr>
              <w:instrText xml:space="preserve"> PAGEREF _Toc33738935 \h </w:instrText>
            </w:r>
            <w:r w:rsidR="00D3736F">
              <w:rPr>
                <w:noProof/>
                <w:webHidden/>
              </w:rPr>
            </w:r>
            <w:r w:rsidR="00D3736F">
              <w:rPr>
                <w:noProof/>
                <w:webHidden/>
              </w:rPr>
              <w:fldChar w:fldCharType="separate"/>
            </w:r>
            <w:r w:rsidR="00D3736F">
              <w:rPr>
                <w:noProof/>
                <w:webHidden/>
              </w:rPr>
              <w:t>3</w:t>
            </w:r>
            <w:r w:rsidR="00D3736F">
              <w:rPr>
                <w:noProof/>
                <w:webHidden/>
              </w:rPr>
              <w:fldChar w:fldCharType="end"/>
            </w:r>
          </w:hyperlink>
        </w:p>
        <w:p w14:paraId="422B4F4F" w14:textId="08424664" w:rsidR="00D3736F" w:rsidRDefault="00D3736F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738936" w:history="1">
            <w:r w:rsidRPr="00BB2CCA">
              <w:rPr>
                <w:rStyle w:val="Hipervnculo"/>
                <w:b/>
                <w:bCs/>
                <w:noProof/>
              </w:rPr>
              <w:t>Methods for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E6F88" w14:textId="5F18D2CF" w:rsidR="00D3736F" w:rsidRDefault="00D3736F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738937" w:history="1">
            <w:r w:rsidRPr="00BB2CCA">
              <w:rPr>
                <w:rStyle w:val="Hipervnculo"/>
                <w:noProof/>
              </w:rPr>
              <w:t>Methods only available for logged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9621C" w14:textId="2E4630D5" w:rsidR="00D3736F" w:rsidRDefault="00D3736F">
          <w:pPr>
            <w:pStyle w:val="TD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33738938" w:history="1">
            <w:r w:rsidRPr="00BB2CCA">
              <w:rPr>
                <w:rStyle w:val="Hipervnculo"/>
                <w:noProof/>
              </w:rPr>
              <w:t>Methods for non-logged users (and also for logged 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_Toc33738938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CFB6" w14:textId="6915C4BB" w:rsidR="00490365" w:rsidRDefault="00490365">
          <w:r>
            <w:rPr>
              <w:b/>
              <w:bCs/>
            </w:rPr>
            <w:fldChar w:fldCharType="end"/>
          </w:r>
        </w:p>
      </w:sdtContent>
    </w:sdt>
    <w:p w14:paraId="59C78C71" w14:textId="77777777" w:rsidR="00BC7FAA" w:rsidRDefault="00BC7F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63B9CB" w14:textId="3F9980D8" w:rsidR="00BC7FAA" w:rsidRDefault="00BC7FAA" w:rsidP="00BC7FAA">
      <w:pPr>
        <w:pStyle w:val="Ttulo2"/>
        <w:rPr>
          <w:b/>
          <w:bCs/>
          <w:sz w:val="32"/>
          <w:szCs w:val="32"/>
        </w:rPr>
      </w:pPr>
      <w:bookmarkStart w:id="0" w:name="_Toc33738935"/>
      <w:proofErr w:type="spellStart"/>
      <w:r w:rsidRPr="00644A7D">
        <w:rPr>
          <w:b/>
          <w:bCs/>
          <w:sz w:val="32"/>
          <w:szCs w:val="32"/>
        </w:rPr>
        <w:lastRenderedPageBreak/>
        <w:t>Methods</w:t>
      </w:r>
      <w:proofErr w:type="spellEnd"/>
      <w:r w:rsidRPr="00644A7D">
        <w:rPr>
          <w:b/>
          <w:bCs/>
          <w:sz w:val="32"/>
          <w:szCs w:val="32"/>
        </w:rPr>
        <w:t xml:space="preserve"> </w:t>
      </w:r>
      <w:proofErr w:type="spellStart"/>
      <w:r w:rsidRPr="00644A7D">
        <w:rPr>
          <w:b/>
          <w:bCs/>
          <w:sz w:val="32"/>
          <w:szCs w:val="32"/>
        </w:rPr>
        <w:t>for</w:t>
      </w:r>
      <w:proofErr w:type="spellEnd"/>
      <w:r w:rsidRPr="00644A7D">
        <w:rPr>
          <w:b/>
          <w:bCs/>
          <w:sz w:val="32"/>
          <w:szCs w:val="32"/>
        </w:rPr>
        <w:t xml:space="preserve"> </w:t>
      </w:r>
      <w:proofErr w:type="spellStart"/>
      <w:r w:rsidRPr="00644A7D">
        <w:rPr>
          <w:b/>
          <w:bCs/>
          <w:sz w:val="32"/>
          <w:szCs w:val="32"/>
        </w:rPr>
        <w:t>users</w:t>
      </w:r>
      <w:bookmarkEnd w:id="0"/>
      <w:proofErr w:type="spellEnd"/>
    </w:p>
    <w:p w14:paraId="7D717344" w14:textId="77777777" w:rsidR="00644A7D" w:rsidRPr="00644A7D" w:rsidRDefault="00644A7D" w:rsidP="00644A7D"/>
    <w:p w14:paraId="27DB8C6B" w14:textId="0B5335C7" w:rsidR="00676A94" w:rsidRPr="00490365" w:rsidRDefault="00676A94" w:rsidP="00490365">
      <w:pPr>
        <w:pStyle w:val="Ttulo4"/>
      </w:pPr>
      <w:r w:rsidRPr="00490365">
        <w:t xml:space="preserve">POST </w:t>
      </w:r>
      <w:r w:rsidR="00644A7D" w:rsidRPr="00490365">
        <w:t>/</w:t>
      </w:r>
      <w:proofErr w:type="spellStart"/>
      <w:r w:rsidRPr="00490365">
        <w:t>users</w:t>
      </w:r>
      <w:proofErr w:type="spellEnd"/>
      <w:r w:rsidR="0080784D">
        <w:t>/</w:t>
      </w:r>
      <w:proofErr w:type="spellStart"/>
      <w:r w:rsidR="0080784D">
        <w:t>register</w:t>
      </w:r>
      <w:proofErr w:type="spellEnd"/>
    </w:p>
    <w:p w14:paraId="6531E8F1" w14:textId="04600579" w:rsidR="00644A7D" w:rsidRDefault="00644A7D" w:rsidP="00644A7D"/>
    <w:p w14:paraId="72BE998B" w14:textId="721EE95F" w:rsidR="00644A7D" w:rsidRDefault="00644A7D" w:rsidP="00644A7D">
      <w:proofErr w:type="spellStart"/>
      <w:r>
        <w:t>Register</w:t>
      </w:r>
      <w:proofErr w:type="spellEnd"/>
      <w:r>
        <w:t xml:space="preserve"> a new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26EBCFA8" w14:textId="3F8A3A78" w:rsidR="00644A7D" w:rsidRDefault="00644A7D" w:rsidP="00644A7D"/>
    <w:p w14:paraId="34F1F0A6" w14:textId="7F5EF935" w:rsidR="00644A7D" w:rsidRPr="006307AD" w:rsidRDefault="00644A7D" w:rsidP="00644A7D">
      <w:pPr>
        <w:rPr>
          <w:i/>
          <w:iCs/>
          <w:u w:val="single"/>
        </w:rPr>
      </w:pPr>
      <w:proofErr w:type="spellStart"/>
      <w:r w:rsidRPr="006307AD">
        <w:rPr>
          <w:i/>
          <w:iCs/>
          <w:u w:val="single"/>
        </w:rPr>
        <w:t>Request</w:t>
      </w:r>
      <w:proofErr w:type="spellEnd"/>
      <w:r w:rsidRPr="006307AD">
        <w:rPr>
          <w:i/>
          <w:iCs/>
          <w:u w:val="single"/>
        </w:rPr>
        <w:t xml:space="preserve"> </w:t>
      </w:r>
      <w:proofErr w:type="spellStart"/>
      <w:r w:rsidRPr="006307AD">
        <w:rPr>
          <w:i/>
          <w:iCs/>
          <w:u w:val="single"/>
        </w:rPr>
        <w:t>description</w:t>
      </w:r>
      <w:proofErr w:type="spellEnd"/>
    </w:p>
    <w:p w14:paraId="798B50B9" w14:textId="70A4CDC1" w:rsidR="00644A7D" w:rsidRDefault="00644A7D" w:rsidP="00644A7D">
      <w:pPr>
        <w:rPr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3"/>
        <w:gridCol w:w="2957"/>
        <w:gridCol w:w="3046"/>
      </w:tblGrid>
      <w:tr w:rsidR="00644A7D" w:rsidRPr="00400F85" w14:paraId="42C521FD" w14:textId="77777777" w:rsidTr="006307AD">
        <w:tc>
          <w:tcPr>
            <w:tcW w:w="3013" w:type="dxa"/>
          </w:tcPr>
          <w:p w14:paraId="0F8C61CA" w14:textId="25E69F99" w:rsidR="00644A7D" w:rsidRPr="00400F85" w:rsidRDefault="00644A7D" w:rsidP="00042E93">
            <w:pPr>
              <w:rPr>
                <w:lang w:val="en-US"/>
              </w:rPr>
            </w:pPr>
            <w:proofErr w:type="spellStart"/>
            <w:r w:rsidRPr="00400F85">
              <w:rPr>
                <w:lang w:val="en-US"/>
              </w:rPr>
              <w:t>user</w:t>
            </w:r>
            <w:r w:rsidR="00B53A59">
              <w:rPr>
                <w:lang w:val="en-US"/>
              </w:rPr>
              <w:t>N</w:t>
            </w:r>
            <w:r w:rsidRPr="00400F85">
              <w:rPr>
                <w:lang w:val="en-US"/>
              </w:rPr>
              <w:t>ame</w:t>
            </w:r>
            <w:proofErr w:type="spellEnd"/>
          </w:p>
        </w:tc>
        <w:tc>
          <w:tcPr>
            <w:tcW w:w="2957" w:type="dxa"/>
          </w:tcPr>
          <w:p w14:paraId="17904140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1423F6F0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Publicly visible username</w:t>
            </w:r>
          </w:p>
        </w:tc>
      </w:tr>
      <w:tr w:rsidR="00644A7D" w:rsidRPr="00400F85" w14:paraId="04492236" w14:textId="77777777" w:rsidTr="006307AD">
        <w:tc>
          <w:tcPr>
            <w:tcW w:w="3013" w:type="dxa"/>
          </w:tcPr>
          <w:p w14:paraId="1FB5C7B8" w14:textId="77777777" w:rsidR="00644A7D" w:rsidRPr="00400F85" w:rsidRDefault="00644A7D" w:rsidP="00042E93">
            <w:pPr>
              <w:rPr>
                <w:lang w:val="en-US"/>
              </w:rPr>
            </w:pPr>
            <w:r w:rsidRPr="00400F85">
              <w:rPr>
                <w:lang w:val="en-US"/>
              </w:rPr>
              <w:t>name</w:t>
            </w:r>
          </w:p>
        </w:tc>
        <w:tc>
          <w:tcPr>
            <w:tcW w:w="2957" w:type="dxa"/>
          </w:tcPr>
          <w:p w14:paraId="1BBBAB66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09AB1B76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First and family name</w:t>
            </w:r>
          </w:p>
        </w:tc>
      </w:tr>
      <w:tr w:rsidR="00B53A59" w:rsidRPr="00400F85" w14:paraId="16638ACA" w14:textId="77777777" w:rsidTr="006307AD">
        <w:tc>
          <w:tcPr>
            <w:tcW w:w="3013" w:type="dxa"/>
          </w:tcPr>
          <w:p w14:paraId="30113D13" w14:textId="5431A1ED" w:rsidR="00B53A59" w:rsidRPr="00400F85" w:rsidRDefault="00B53A59" w:rsidP="00042E93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957" w:type="dxa"/>
          </w:tcPr>
          <w:p w14:paraId="2060D513" w14:textId="4FB32BF7" w:rsidR="00B53A59" w:rsidRDefault="00B53A59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3DDB0535" w14:textId="27199A69" w:rsidR="00B53A59" w:rsidRDefault="00B53A59" w:rsidP="00042E93">
            <w:pPr>
              <w:rPr>
                <w:lang w:val="en-US"/>
              </w:rPr>
            </w:pPr>
            <w:r>
              <w:rPr>
                <w:lang w:val="en-US"/>
              </w:rPr>
              <w:t xml:space="preserve">Password </w:t>
            </w:r>
            <w:r w:rsidR="009D34BC">
              <w:rPr>
                <w:lang w:val="en-US"/>
              </w:rPr>
              <w:t xml:space="preserve">created by the user. It will have a </w:t>
            </w:r>
            <w:proofErr w:type="spellStart"/>
            <w:r w:rsidR="009D34BC">
              <w:rPr>
                <w:lang w:val="en-US"/>
              </w:rPr>
              <w:t>Bcrypt</w:t>
            </w:r>
            <w:proofErr w:type="spellEnd"/>
            <w:r w:rsidR="009D34BC">
              <w:rPr>
                <w:lang w:val="en-US"/>
              </w:rPr>
              <w:t xml:space="preserve"> </w:t>
            </w:r>
            <w:proofErr w:type="spellStart"/>
            <w:r w:rsidR="009D34BC">
              <w:rPr>
                <w:lang w:val="en-US"/>
              </w:rPr>
              <w:t>encryptation</w:t>
            </w:r>
            <w:proofErr w:type="spellEnd"/>
            <w:r w:rsidR="009D34BC">
              <w:rPr>
                <w:lang w:val="en-US"/>
              </w:rPr>
              <w:t>.</w:t>
            </w:r>
          </w:p>
        </w:tc>
      </w:tr>
      <w:tr w:rsidR="00644A7D" w:rsidRPr="00400F85" w14:paraId="64C2485D" w14:textId="77777777" w:rsidTr="006307AD">
        <w:tc>
          <w:tcPr>
            <w:tcW w:w="3013" w:type="dxa"/>
          </w:tcPr>
          <w:p w14:paraId="2880549D" w14:textId="77777777" w:rsidR="00644A7D" w:rsidRPr="00400F85" w:rsidRDefault="00644A7D" w:rsidP="00042E93">
            <w:pPr>
              <w:rPr>
                <w:lang w:val="en-US"/>
              </w:rPr>
            </w:pPr>
            <w:r w:rsidRPr="00400F85">
              <w:rPr>
                <w:lang w:val="en-US"/>
              </w:rPr>
              <w:t>city</w:t>
            </w:r>
          </w:p>
        </w:tc>
        <w:tc>
          <w:tcPr>
            <w:tcW w:w="2957" w:type="dxa"/>
          </w:tcPr>
          <w:p w14:paraId="5E3AD4B0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11FE52FC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User home city</w:t>
            </w:r>
          </w:p>
        </w:tc>
      </w:tr>
      <w:tr w:rsidR="00644A7D" w:rsidRPr="00400F85" w14:paraId="486740C2" w14:textId="77777777" w:rsidTr="006307AD">
        <w:tc>
          <w:tcPr>
            <w:tcW w:w="3013" w:type="dxa"/>
          </w:tcPr>
          <w:p w14:paraId="0C5F082E" w14:textId="77777777" w:rsidR="00644A7D" w:rsidRPr="00400F85" w:rsidRDefault="00644A7D" w:rsidP="00042E93">
            <w:pPr>
              <w:rPr>
                <w:lang w:val="en-US"/>
              </w:rPr>
            </w:pPr>
            <w:r w:rsidRPr="00400F85">
              <w:rPr>
                <w:lang w:val="en-US"/>
              </w:rPr>
              <w:t>country</w:t>
            </w:r>
          </w:p>
        </w:tc>
        <w:tc>
          <w:tcPr>
            <w:tcW w:w="2957" w:type="dxa"/>
          </w:tcPr>
          <w:p w14:paraId="34C991DF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33EDE497" w14:textId="56BB1CD9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User home country</w:t>
            </w:r>
          </w:p>
        </w:tc>
      </w:tr>
      <w:tr w:rsidR="00644A7D" w:rsidRPr="00400F85" w14:paraId="5BB8B162" w14:textId="77777777" w:rsidTr="006307AD">
        <w:tc>
          <w:tcPr>
            <w:tcW w:w="3013" w:type="dxa"/>
          </w:tcPr>
          <w:p w14:paraId="3C2C2C64" w14:textId="77777777" w:rsidR="00644A7D" w:rsidRPr="00400F85" w:rsidRDefault="00644A7D" w:rsidP="00042E93">
            <w:pPr>
              <w:rPr>
                <w:lang w:val="en-US"/>
              </w:rPr>
            </w:pPr>
            <w:r w:rsidRPr="00400F85">
              <w:rPr>
                <w:lang w:val="en-US"/>
              </w:rPr>
              <w:t>email</w:t>
            </w:r>
          </w:p>
        </w:tc>
        <w:tc>
          <w:tcPr>
            <w:tcW w:w="2957" w:type="dxa"/>
          </w:tcPr>
          <w:p w14:paraId="05AFD0F9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44F08F5D" w14:textId="77777777" w:rsidR="00644A7D" w:rsidRPr="00400F85" w:rsidRDefault="00644A7D" w:rsidP="00042E93">
            <w:pPr>
              <w:rPr>
                <w:lang w:val="en-US"/>
              </w:rPr>
            </w:pPr>
            <w:r>
              <w:rPr>
                <w:lang w:val="en-US"/>
              </w:rPr>
              <w:t>Valid email address for the user</w:t>
            </w:r>
          </w:p>
        </w:tc>
      </w:tr>
      <w:tr w:rsidR="00A36CBB" w:rsidRPr="00400F85" w14:paraId="143941C2" w14:textId="77777777" w:rsidTr="006307AD">
        <w:tc>
          <w:tcPr>
            <w:tcW w:w="3013" w:type="dxa"/>
          </w:tcPr>
          <w:p w14:paraId="6FA24399" w14:textId="3B696272" w:rsidR="00A36CBB" w:rsidRPr="00400F85" w:rsidRDefault="00A36CBB" w:rsidP="00042E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2957" w:type="dxa"/>
          </w:tcPr>
          <w:p w14:paraId="3F082697" w14:textId="58947C90" w:rsidR="00A36CBB" w:rsidRDefault="00A36CBB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46" w:type="dxa"/>
          </w:tcPr>
          <w:p w14:paraId="36BD38D0" w14:textId="7E67023C" w:rsidR="00A36CBB" w:rsidRDefault="00A36CBB" w:rsidP="00042E93">
            <w:pPr>
              <w:rPr>
                <w:lang w:val="en-US"/>
              </w:rPr>
            </w:pPr>
            <w:r>
              <w:rPr>
                <w:lang w:val="en-US"/>
              </w:rPr>
              <w:t>The telephone number of the user.</w:t>
            </w:r>
          </w:p>
        </w:tc>
      </w:tr>
      <w:tr w:rsidR="00B53A59" w:rsidRPr="00400F85" w14:paraId="774AFF54" w14:textId="77777777" w:rsidTr="006307AD">
        <w:tc>
          <w:tcPr>
            <w:tcW w:w="3013" w:type="dxa"/>
          </w:tcPr>
          <w:p w14:paraId="37FF824D" w14:textId="1AA19428" w:rsidR="00B53A59" w:rsidRPr="00400F85" w:rsidRDefault="00B53A59" w:rsidP="00B53A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isAdmin</w:t>
            </w:r>
            <w:proofErr w:type="spellEnd"/>
          </w:p>
        </w:tc>
        <w:tc>
          <w:tcPr>
            <w:tcW w:w="2957" w:type="dxa"/>
          </w:tcPr>
          <w:p w14:paraId="6036A8AD" w14:textId="43BD85E4" w:rsidR="00B53A59" w:rsidRDefault="00B53A59" w:rsidP="00B53A5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046" w:type="dxa"/>
          </w:tcPr>
          <w:p w14:paraId="2BF1D37C" w14:textId="58C660FB" w:rsidR="00B53A59" w:rsidRDefault="00B53A59" w:rsidP="00B53A59">
            <w:pPr>
              <w:rPr>
                <w:lang w:val="en-US"/>
              </w:rPr>
            </w:pPr>
            <w:r>
              <w:rPr>
                <w:lang w:val="en-US"/>
              </w:rPr>
              <w:t>Indicates if the user is admin or not.</w:t>
            </w:r>
          </w:p>
        </w:tc>
      </w:tr>
      <w:tr w:rsidR="00B53A59" w:rsidRPr="00400F85" w14:paraId="5563F8D2" w14:textId="77777777" w:rsidTr="006307AD">
        <w:tc>
          <w:tcPr>
            <w:tcW w:w="3013" w:type="dxa"/>
          </w:tcPr>
          <w:p w14:paraId="62771505" w14:textId="2E58190A" w:rsidR="00B53A59" w:rsidRDefault="00B53A59" w:rsidP="00B53A59">
            <w:pPr>
              <w:rPr>
                <w:lang w:val="en-US"/>
              </w:rPr>
            </w:pPr>
            <w:r>
              <w:rPr>
                <w:lang w:val="en-US"/>
              </w:rPr>
              <w:t>postings</w:t>
            </w:r>
          </w:p>
        </w:tc>
        <w:tc>
          <w:tcPr>
            <w:tcW w:w="2957" w:type="dxa"/>
          </w:tcPr>
          <w:p w14:paraId="0D6E4F30" w14:textId="05603F89" w:rsidR="00B53A59" w:rsidRDefault="00B53A59" w:rsidP="00B53A59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046" w:type="dxa"/>
          </w:tcPr>
          <w:p w14:paraId="5BE0AD44" w14:textId="66618931" w:rsidR="00B53A59" w:rsidRDefault="00B53A59" w:rsidP="00B53A59">
            <w:pPr>
              <w:rPr>
                <w:lang w:val="en-US"/>
              </w:rPr>
            </w:pPr>
            <w:r>
              <w:rPr>
                <w:lang w:val="en-US"/>
              </w:rPr>
              <w:t xml:space="preserve">Contains the </w:t>
            </w:r>
            <w:proofErr w:type="gramStart"/>
            <w:r>
              <w:rPr>
                <w:lang w:val="en-US"/>
              </w:rPr>
              <w:t>id’s</w:t>
            </w:r>
            <w:proofErr w:type="gramEnd"/>
            <w:r>
              <w:rPr>
                <w:lang w:val="en-US"/>
              </w:rPr>
              <w:t xml:space="preserve"> of all the postings this user has created. By </w:t>
            </w:r>
            <w:proofErr w:type="gramStart"/>
            <w:r>
              <w:rPr>
                <w:lang w:val="en-US"/>
              </w:rPr>
              <w:t>default</w:t>
            </w:r>
            <w:proofErr w:type="gramEnd"/>
            <w:r>
              <w:rPr>
                <w:lang w:val="en-US"/>
              </w:rPr>
              <w:t xml:space="preserve"> is null</w:t>
            </w:r>
          </w:p>
        </w:tc>
      </w:tr>
    </w:tbl>
    <w:p w14:paraId="7D764B63" w14:textId="2F03384A" w:rsidR="00644A7D" w:rsidRDefault="00644A7D" w:rsidP="00644A7D"/>
    <w:p w14:paraId="0EADBD2C" w14:textId="77777777" w:rsidR="006307AD" w:rsidRPr="006307AD" w:rsidRDefault="006307AD" w:rsidP="006307AD">
      <w:pPr>
        <w:rPr>
          <w:i/>
          <w:iCs/>
          <w:u w:val="single"/>
          <w:lang w:val="en-US"/>
        </w:rPr>
      </w:pPr>
      <w:r w:rsidRPr="006307AD">
        <w:rPr>
          <w:i/>
          <w:iCs/>
          <w:u w:val="single"/>
          <w:lang w:val="en-US"/>
        </w:rPr>
        <w:t>Request body example</w:t>
      </w:r>
    </w:p>
    <w:p w14:paraId="3A3EF8E2" w14:textId="77777777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1CDEBCE9" w14:textId="0F913FB0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proofErr w:type="spellStart"/>
      <w:r w:rsidRPr="00B6238A">
        <w:rPr>
          <w:rFonts w:ascii="Courier New" w:hAnsi="Courier New" w:cs="Courier New"/>
          <w:lang w:val="en-US"/>
        </w:rPr>
        <w:t>user</w:t>
      </w:r>
      <w:r w:rsidR="00B53A59">
        <w:rPr>
          <w:rFonts w:ascii="Courier New" w:hAnsi="Courier New" w:cs="Courier New"/>
          <w:lang w:val="en-US"/>
        </w:rPr>
        <w:t>N</w:t>
      </w:r>
      <w:r w:rsidRPr="00B6238A">
        <w:rPr>
          <w:rFonts w:ascii="Courier New" w:hAnsi="Courier New" w:cs="Courier New"/>
          <w:lang w:val="en-US"/>
        </w:rPr>
        <w:t>ame</w:t>
      </w:r>
      <w:proofErr w:type="spellEnd"/>
      <w:r w:rsidRPr="00B6238A">
        <w:rPr>
          <w:rFonts w:ascii="Courier New" w:hAnsi="Courier New" w:cs="Courier New"/>
          <w:lang w:val="en-US"/>
        </w:rPr>
        <w:t>": "</w:t>
      </w:r>
      <w:proofErr w:type="spellStart"/>
      <w:r>
        <w:rPr>
          <w:rFonts w:ascii="Courier New" w:hAnsi="Courier New" w:cs="Courier New"/>
          <w:lang w:val="en-US"/>
        </w:rPr>
        <w:t>Nacchofer</w:t>
      </w:r>
      <w:proofErr w:type="spellEnd"/>
      <w:r w:rsidRPr="00B6238A">
        <w:rPr>
          <w:rFonts w:ascii="Courier New" w:hAnsi="Courier New" w:cs="Courier New"/>
          <w:lang w:val="en-US"/>
        </w:rPr>
        <w:t>",</w:t>
      </w:r>
    </w:p>
    <w:p w14:paraId="28020313" w14:textId="77777777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"name": "</w:t>
      </w:r>
      <w:r>
        <w:rPr>
          <w:rFonts w:ascii="Courier New" w:hAnsi="Courier New" w:cs="Courier New"/>
          <w:lang w:val="en-US"/>
        </w:rPr>
        <w:t>Ignacio Ferrer</w:t>
      </w:r>
      <w:r w:rsidRPr="00B6238A">
        <w:rPr>
          <w:rFonts w:ascii="Courier New" w:hAnsi="Courier New" w:cs="Courier New"/>
          <w:lang w:val="en-US"/>
        </w:rPr>
        <w:t>",</w:t>
      </w:r>
    </w:p>
    <w:p w14:paraId="703CADDE" w14:textId="2D196DE6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r w:rsidR="00B53A59">
        <w:rPr>
          <w:rFonts w:ascii="Courier New" w:hAnsi="Courier New" w:cs="Courier New"/>
          <w:lang w:val="en-US"/>
        </w:rPr>
        <w:t>password</w:t>
      </w:r>
      <w:r w:rsidRPr="00B6238A">
        <w:rPr>
          <w:rFonts w:ascii="Courier New" w:hAnsi="Courier New" w:cs="Courier New"/>
          <w:lang w:val="en-US"/>
        </w:rPr>
        <w:t>": "</w:t>
      </w:r>
      <w:proofErr w:type="spellStart"/>
      <w:r w:rsidR="009D34BC">
        <w:rPr>
          <w:rFonts w:ascii="Courier New" w:hAnsi="Courier New" w:cs="Courier New"/>
          <w:lang w:val="en-US"/>
        </w:rPr>
        <w:t>pepitoElPapas</w:t>
      </w:r>
      <w:proofErr w:type="spellEnd"/>
      <w:r w:rsidRPr="00B6238A">
        <w:rPr>
          <w:rFonts w:ascii="Courier New" w:hAnsi="Courier New" w:cs="Courier New"/>
          <w:lang w:val="en-US"/>
        </w:rPr>
        <w:t>",</w:t>
      </w:r>
    </w:p>
    <w:p w14:paraId="52F059E0" w14:textId="77777777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"city": "</w:t>
      </w:r>
      <w:r>
        <w:rPr>
          <w:rFonts w:ascii="Courier New" w:hAnsi="Courier New" w:cs="Courier New"/>
          <w:lang w:val="en-US"/>
        </w:rPr>
        <w:t>Valencia</w:t>
      </w:r>
      <w:r w:rsidRPr="00B6238A">
        <w:rPr>
          <w:rFonts w:ascii="Courier New" w:hAnsi="Courier New" w:cs="Courier New"/>
          <w:lang w:val="en-US"/>
        </w:rPr>
        <w:t>",</w:t>
      </w:r>
    </w:p>
    <w:p w14:paraId="69B4D09F" w14:textId="36181DC8" w:rsidR="006307AD" w:rsidRPr="00B6238A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"country": "</w:t>
      </w:r>
      <w:r w:rsidR="00B53A59">
        <w:rPr>
          <w:rFonts w:ascii="Courier New" w:hAnsi="Courier New" w:cs="Courier New"/>
          <w:lang w:val="en-US"/>
        </w:rPr>
        <w:t>Spain</w:t>
      </w:r>
      <w:r w:rsidRPr="00B6238A">
        <w:rPr>
          <w:rFonts w:ascii="Courier New" w:hAnsi="Courier New" w:cs="Courier New"/>
          <w:lang w:val="en-US"/>
        </w:rPr>
        <w:t>",</w:t>
      </w:r>
    </w:p>
    <w:p w14:paraId="58B45354" w14:textId="58B17547" w:rsidR="006307AD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"email": </w:t>
      </w:r>
      <w:hyperlink r:id="rId10" w:history="1">
        <w:r w:rsidR="00B53A59" w:rsidRPr="00666303">
          <w:rPr>
            <w:rStyle w:val="Hipervnculo"/>
            <w:rFonts w:ascii="Courier New" w:hAnsi="Courier New" w:cs="Courier New"/>
            <w:lang w:val="en-US"/>
          </w:rPr>
          <w:t>fercho@demo.com</w:t>
        </w:r>
      </w:hyperlink>
    </w:p>
    <w:p w14:paraId="164EB031" w14:textId="5E341B3F" w:rsidR="00B53A59" w:rsidRDefault="00B53A59" w:rsidP="00B53A5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isAdmin</w:t>
      </w:r>
      <w:proofErr w:type="spellEnd"/>
      <w:r w:rsidRPr="00B6238A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false</w:t>
      </w:r>
    </w:p>
    <w:p w14:paraId="70EE5D44" w14:textId="6162FED3" w:rsidR="00B53A59" w:rsidRDefault="00B53A59" w:rsidP="00B53A5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postings</w:t>
      </w:r>
      <w:r w:rsidRPr="00B6238A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[]</w:t>
      </w:r>
    </w:p>
    <w:p w14:paraId="1006341B" w14:textId="037CE1C8" w:rsidR="00B53A59" w:rsidRDefault="00B53A59" w:rsidP="00B53A59">
      <w:pPr>
        <w:rPr>
          <w:rFonts w:ascii="Courier New" w:hAnsi="Courier New" w:cs="Courier New"/>
          <w:lang w:val="en-US"/>
        </w:rPr>
      </w:pPr>
    </w:p>
    <w:p w14:paraId="3BB0E5A6" w14:textId="63CA1367" w:rsidR="00B53A59" w:rsidRPr="00B6238A" w:rsidRDefault="00B53A59" w:rsidP="006307AD">
      <w:pPr>
        <w:rPr>
          <w:rFonts w:ascii="Courier New" w:hAnsi="Courier New" w:cs="Courier New"/>
          <w:lang w:val="en-US"/>
        </w:rPr>
      </w:pPr>
    </w:p>
    <w:p w14:paraId="18EDA91E" w14:textId="02B78896" w:rsidR="006307AD" w:rsidRDefault="006307AD" w:rsidP="006307AD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55FF9F2F" w14:textId="4A8AACDC" w:rsidR="006307AD" w:rsidRDefault="006307AD" w:rsidP="006307AD">
      <w:pPr>
        <w:rPr>
          <w:rFonts w:ascii="Courier New" w:hAnsi="Courier New" w:cs="Courier New"/>
          <w:lang w:val="en-US"/>
        </w:rPr>
      </w:pPr>
    </w:p>
    <w:p w14:paraId="3944499F" w14:textId="07A9E74E" w:rsidR="006307AD" w:rsidRPr="006307AD" w:rsidRDefault="006307AD" w:rsidP="006307AD">
      <w:pPr>
        <w:rPr>
          <w:i/>
          <w:iCs/>
          <w:u w:val="single"/>
          <w:lang w:val="en-US"/>
        </w:rPr>
      </w:pPr>
      <w:r w:rsidRPr="006307AD">
        <w:rPr>
          <w:i/>
          <w:iCs/>
          <w:u w:val="single"/>
          <w:lang w:val="en-US"/>
        </w:rPr>
        <w:t>Response</w:t>
      </w:r>
    </w:p>
    <w:p w14:paraId="55E409FF" w14:textId="1C1B3D6E" w:rsidR="006307AD" w:rsidRDefault="006307AD" w:rsidP="006307AD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7"/>
        <w:gridCol w:w="7279"/>
      </w:tblGrid>
      <w:tr w:rsidR="006307AD" w14:paraId="7A513C37" w14:textId="77777777" w:rsidTr="00042E93">
        <w:tc>
          <w:tcPr>
            <w:tcW w:w="1838" w:type="dxa"/>
          </w:tcPr>
          <w:p w14:paraId="0D03A7A2" w14:textId="2667A841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  <w:r w:rsidR="009D34BC">
              <w:rPr>
                <w:rFonts w:cstheme="minorHAnsi"/>
                <w:lang w:val="en-US"/>
              </w:rPr>
              <w:t>0</w:t>
            </w:r>
          </w:p>
        </w:tc>
        <w:tc>
          <w:tcPr>
            <w:tcW w:w="7790" w:type="dxa"/>
          </w:tcPr>
          <w:p w14:paraId="6042B61C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created successfully</w:t>
            </w:r>
          </w:p>
        </w:tc>
      </w:tr>
      <w:tr w:rsidR="006307AD" w14:paraId="088166CE" w14:textId="77777777" w:rsidTr="00042E93">
        <w:tc>
          <w:tcPr>
            <w:tcW w:w="1838" w:type="dxa"/>
          </w:tcPr>
          <w:p w14:paraId="19800757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7790" w:type="dxa"/>
          </w:tcPr>
          <w:p w14:paraId="5FA643BC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Missing or incorrect data in the request</w:t>
            </w:r>
          </w:p>
        </w:tc>
      </w:tr>
    </w:tbl>
    <w:p w14:paraId="5C10713D" w14:textId="7356F3DF" w:rsidR="006307AD" w:rsidRDefault="006307AD" w:rsidP="006307AD">
      <w:pPr>
        <w:rPr>
          <w:rFonts w:ascii="Courier New" w:hAnsi="Courier New" w:cs="Courier New"/>
          <w:lang w:val="en-US"/>
        </w:rPr>
      </w:pPr>
    </w:p>
    <w:p w14:paraId="68C564A9" w14:textId="77777777" w:rsidR="006307AD" w:rsidRPr="006307AD" w:rsidRDefault="006307AD" w:rsidP="006307AD">
      <w:pPr>
        <w:rPr>
          <w:rFonts w:cstheme="minorHAnsi"/>
          <w:i/>
          <w:iCs/>
          <w:u w:val="single"/>
          <w:lang w:val="en-US"/>
        </w:rPr>
      </w:pPr>
      <w:r w:rsidRPr="006307AD">
        <w:rPr>
          <w:rFonts w:cstheme="minorHAnsi"/>
          <w:i/>
          <w:iCs/>
          <w:u w:val="single"/>
          <w:lang w:val="en-US"/>
        </w:rPr>
        <w:t>Response data structure description</w:t>
      </w:r>
    </w:p>
    <w:p w14:paraId="69D69956" w14:textId="461CBC24" w:rsidR="006307AD" w:rsidRDefault="006307AD" w:rsidP="006307AD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9"/>
        <w:gridCol w:w="3015"/>
        <w:gridCol w:w="3022"/>
      </w:tblGrid>
      <w:tr w:rsidR="006307AD" w14:paraId="3714458E" w14:textId="77777777" w:rsidTr="00042E93">
        <w:tc>
          <w:tcPr>
            <w:tcW w:w="3209" w:type="dxa"/>
          </w:tcPr>
          <w:p w14:paraId="2D602B0B" w14:textId="66E86413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id_</w:t>
            </w:r>
          </w:p>
        </w:tc>
        <w:tc>
          <w:tcPr>
            <w:tcW w:w="3209" w:type="dxa"/>
          </w:tcPr>
          <w:p w14:paraId="5D601E62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number</w:t>
            </w:r>
          </w:p>
        </w:tc>
        <w:tc>
          <w:tcPr>
            <w:tcW w:w="3210" w:type="dxa"/>
          </w:tcPr>
          <w:p w14:paraId="4B7A8A31" w14:textId="77777777" w:rsidR="006307AD" w:rsidRDefault="006307AD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id assigned to the created user</w:t>
            </w:r>
          </w:p>
        </w:tc>
      </w:tr>
    </w:tbl>
    <w:p w14:paraId="576A8AEB" w14:textId="092E1236" w:rsidR="006307AD" w:rsidRDefault="006307AD" w:rsidP="006307AD">
      <w:pPr>
        <w:rPr>
          <w:rFonts w:ascii="Courier New" w:hAnsi="Courier New" w:cs="Courier New"/>
          <w:lang w:val="en-US"/>
        </w:rPr>
      </w:pPr>
    </w:p>
    <w:p w14:paraId="2CF739BF" w14:textId="77777777" w:rsidR="006307AD" w:rsidRPr="006307AD" w:rsidRDefault="006307AD" w:rsidP="006307AD">
      <w:pPr>
        <w:rPr>
          <w:rFonts w:cstheme="minorHAnsi"/>
          <w:i/>
          <w:iCs/>
          <w:u w:val="single"/>
          <w:lang w:val="en-US"/>
        </w:rPr>
      </w:pPr>
      <w:r w:rsidRPr="006307AD">
        <w:rPr>
          <w:rFonts w:cstheme="minorHAnsi"/>
          <w:i/>
          <w:iCs/>
          <w:u w:val="single"/>
          <w:lang w:val="en-US"/>
        </w:rPr>
        <w:t>Response body example</w:t>
      </w:r>
    </w:p>
    <w:p w14:paraId="7A260D54" w14:textId="646C0F9E" w:rsidR="006307AD" w:rsidRDefault="006307AD" w:rsidP="00431563">
      <w:pPr>
        <w:rPr>
          <w:rFonts w:ascii="Courier New" w:hAnsi="Courier New" w:cs="Courier New"/>
          <w:lang w:val="en-US"/>
        </w:rPr>
      </w:pPr>
    </w:p>
    <w:p w14:paraId="20A0075A" w14:textId="2538A0E3" w:rsidR="00431563" w:rsidRPr="00431563" w:rsidRDefault="00431563" w:rsidP="0043156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It returns all the users that are registered.</w:t>
      </w:r>
    </w:p>
    <w:p w14:paraId="698CF87F" w14:textId="77777777" w:rsidR="00431563" w:rsidRPr="00431563" w:rsidRDefault="00431563" w:rsidP="00431563"/>
    <w:p w14:paraId="7294A66D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lastRenderedPageBreak/>
        <w:t>[</w:t>
      </w:r>
    </w:p>
    <w:p w14:paraId="4BC196C3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{</w:t>
      </w:r>
    </w:p>
    <w:p w14:paraId="5CC197B8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"_id": 1,</w:t>
      </w:r>
    </w:p>
    <w:p w14:paraId="09E668BB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431563">
        <w:rPr>
          <w:rFonts w:ascii="Courier New" w:hAnsi="Courier New" w:cs="Courier New"/>
          <w:lang w:val="en-US"/>
        </w:rPr>
        <w:t>userName</w:t>
      </w:r>
      <w:proofErr w:type="spellEnd"/>
      <w:r w:rsidRPr="00431563">
        <w:rPr>
          <w:rFonts w:ascii="Courier New" w:hAnsi="Courier New" w:cs="Courier New"/>
          <w:lang w:val="en-US"/>
        </w:rPr>
        <w:t>": "admin",</w:t>
      </w:r>
    </w:p>
    <w:p w14:paraId="674C7D36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"name": "admin",</w:t>
      </w:r>
    </w:p>
    <w:p w14:paraId="7C6C720E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"password": "$2b$10$qSIgVzuGagsuirGeBE4ZzuciNeJ4n8xiNJTqXf3VfHfdaP9eNd0Ty",</w:t>
      </w:r>
    </w:p>
    <w:p w14:paraId="67608370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"city": "Valencia",</w:t>
      </w:r>
    </w:p>
    <w:p w14:paraId="7C9F3F5E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"country": "Spain",</w:t>
      </w:r>
    </w:p>
    <w:p w14:paraId="044EF7A2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"email": "example@mail.com",</w:t>
      </w:r>
    </w:p>
    <w:p w14:paraId="647EA657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431563">
        <w:rPr>
          <w:rFonts w:ascii="Courier New" w:hAnsi="Courier New" w:cs="Courier New"/>
          <w:lang w:val="en-US"/>
        </w:rPr>
        <w:t>phoneNumber</w:t>
      </w:r>
      <w:proofErr w:type="spellEnd"/>
      <w:r w:rsidRPr="00431563">
        <w:rPr>
          <w:rFonts w:ascii="Courier New" w:hAnsi="Courier New" w:cs="Courier New"/>
          <w:lang w:val="en-US"/>
        </w:rPr>
        <w:t>": "123456789",</w:t>
      </w:r>
    </w:p>
    <w:p w14:paraId="69C0430D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431563">
        <w:rPr>
          <w:rFonts w:ascii="Courier New" w:hAnsi="Courier New" w:cs="Courier New"/>
          <w:lang w:val="en-US"/>
        </w:rPr>
        <w:t>isAdmin</w:t>
      </w:r>
      <w:proofErr w:type="spellEnd"/>
      <w:r w:rsidRPr="00431563">
        <w:rPr>
          <w:rFonts w:ascii="Courier New" w:hAnsi="Courier New" w:cs="Courier New"/>
          <w:lang w:val="en-US"/>
        </w:rPr>
        <w:t>": true,</w:t>
      </w:r>
    </w:p>
    <w:p w14:paraId="0FD935B3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"postings": [</w:t>
      </w:r>
    </w:p>
    <w:p w14:paraId="1AEDBDB1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    1</w:t>
      </w:r>
    </w:p>
    <w:p w14:paraId="2D92E27A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]</w:t>
      </w:r>
    </w:p>
    <w:p w14:paraId="77073E7B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},</w:t>
      </w:r>
    </w:p>
    <w:p w14:paraId="6BF4DE8E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{</w:t>
      </w:r>
    </w:p>
    <w:p w14:paraId="2C0AE0C1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"_id": 2,</w:t>
      </w:r>
    </w:p>
    <w:p w14:paraId="385D06A2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431563">
        <w:rPr>
          <w:rFonts w:ascii="Courier New" w:hAnsi="Courier New" w:cs="Courier New"/>
          <w:lang w:val="en-US"/>
        </w:rPr>
        <w:t>userName</w:t>
      </w:r>
      <w:proofErr w:type="spellEnd"/>
      <w:r w:rsidRPr="00431563">
        <w:rPr>
          <w:rFonts w:ascii="Courier New" w:hAnsi="Courier New" w:cs="Courier New"/>
          <w:lang w:val="en-US"/>
        </w:rPr>
        <w:t>": "User1",</w:t>
      </w:r>
    </w:p>
    <w:p w14:paraId="63D4495E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"name": "User1",</w:t>
      </w:r>
    </w:p>
    <w:p w14:paraId="620F9727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"password": "$2b$10$qSIgVzuGagsuirGeBE4ZzuciNeJ4n8xiNJTqXf3VfHfdaP9eNd0Ty",</w:t>
      </w:r>
    </w:p>
    <w:p w14:paraId="0B26A49D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"city": "Oulu",</w:t>
      </w:r>
    </w:p>
    <w:p w14:paraId="6485CEA9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"country": "Finland",</w:t>
      </w:r>
    </w:p>
    <w:p w14:paraId="7C560900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"email": "example@mail.com",</w:t>
      </w:r>
    </w:p>
    <w:p w14:paraId="0BA43C84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431563">
        <w:rPr>
          <w:rFonts w:ascii="Courier New" w:hAnsi="Courier New" w:cs="Courier New"/>
          <w:lang w:val="en-US"/>
        </w:rPr>
        <w:t>phoneNumber</w:t>
      </w:r>
      <w:proofErr w:type="spellEnd"/>
      <w:r w:rsidRPr="00431563">
        <w:rPr>
          <w:rFonts w:ascii="Courier New" w:hAnsi="Courier New" w:cs="Courier New"/>
          <w:lang w:val="en-US"/>
        </w:rPr>
        <w:t>": "132465798",</w:t>
      </w:r>
    </w:p>
    <w:p w14:paraId="36B23CA4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431563">
        <w:rPr>
          <w:rFonts w:ascii="Courier New" w:hAnsi="Courier New" w:cs="Courier New"/>
          <w:lang w:val="en-US"/>
        </w:rPr>
        <w:t>isAdmin</w:t>
      </w:r>
      <w:proofErr w:type="spellEnd"/>
      <w:r w:rsidRPr="00431563">
        <w:rPr>
          <w:rFonts w:ascii="Courier New" w:hAnsi="Courier New" w:cs="Courier New"/>
          <w:lang w:val="en-US"/>
        </w:rPr>
        <w:t>": false,</w:t>
      </w:r>
    </w:p>
    <w:p w14:paraId="6ECD2B41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"postings": []</w:t>
      </w:r>
    </w:p>
    <w:p w14:paraId="500147FC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},</w:t>
      </w:r>
    </w:p>
    <w:p w14:paraId="5C3373A0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{</w:t>
      </w:r>
    </w:p>
    <w:p w14:paraId="3CE79C3D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"_id": 3,</w:t>
      </w:r>
    </w:p>
    <w:p w14:paraId="1C61A535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431563">
        <w:rPr>
          <w:rFonts w:ascii="Courier New" w:hAnsi="Courier New" w:cs="Courier New"/>
          <w:lang w:val="en-US"/>
        </w:rPr>
        <w:t>userName</w:t>
      </w:r>
      <w:proofErr w:type="spellEnd"/>
      <w:r w:rsidRPr="00431563">
        <w:rPr>
          <w:rFonts w:ascii="Courier New" w:hAnsi="Courier New" w:cs="Courier New"/>
          <w:lang w:val="en-US"/>
        </w:rPr>
        <w:t>": "</w:t>
      </w:r>
      <w:proofErr w:type="spellStart"/>
      <w:r w:rsidRPr="00431563">
        <w:rPr>
          <w:rFonts w:ascii="Courier New" w:hAnsi="Courier New" w:cs="Courier New"/>
          <w:lang w:val="en-US"/>
        </w:rPr>
        <w:t>Pacorro</w:t>
      </w:r>
      <w:proofErr w:type="spellEnd"/>
      <w:r w:rsidRPr="00431563">
        <w:rPr>
          <w:rFonts w:ascii="Courier New" w:hAnsi="Courier New" w:cs="Courier New"/>
          <w:lang w:val="en-US"/>
        </w:rPr>
        <w:t>",</w:t>
      </w:r>
    </w:p>
    <w:p w14:paraId="690B9BF2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"name": "Loco",</w:t>
      </w:r>
    </w:p>
    <w:p w14:paraId="7D6A8DDE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"city": "Lolo",</w:t>
      </w:r>
    </w:p>
    <w:p w14:paraId="7BD1809F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"country": "</w:t>
      </w:r>
      <w:proofErr w:type="spellStart"/>
      <w:r w:rsidRPr="00431563">
        <w:rPr>
          <w:rFonts w:ascii="Courier New" w:hAnsi="Courier New" w:cs="Courier New"/>
          <w:lang w:val="en-US"/>
        </w:rPr>
        <w:t>Lelo</w:t>
      </w:r>
      <w:proofErr w:type="spellEnd"/>
      <w:r w:rsidRPr="00431563">
        <w:rPr>
          <w:rFonts w:ascii="Courier New" w:hAnsi="Courier New" w:cs="Courier New"/>
          <w:lang w:val="en-US"/>
        </w:rPr>
        <w:t>",</w:t>
      </w:r>
    </w:p>
    <w:p w14:paraId="2F404115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"email": "paco@gmail.com",</w:t>
      </w:r>
    </w:p>
    <w:p w14:paraId="4F0D9D11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431563">
        <w:rPr>
          <w:rFonts w:ascii="Courier New" w:hAnsi="Courier New" w:cs="Courier New"/>
          <w:lang w:val="en-US"/>
        </w:rPr>
        <w:t>isAdmin</w:t>
      </w:r>
      <w:proofErr w:type="spellEnd"/>
      <w:r w:rsidRPr="00431563">
        <w:rPr>
          <w:rFonts w:ascii="Courier New" w:hAnsi="Courier New" w:cs="Courier New"/>
          <w:lang w:val="en-US"/>
        </w:rPr>
        <w:t>": true,</w:t>
      </w:r>
    </w:p>
    <w:p w14:paraId="584F783B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    "password": "$2b$10$ehx/h1HAcHtZHNMl5CpogOmxGbciAz8KASPIdsYV97L.JkTPbKYx6"</w:t>
      </w:r>
    </w:p>
    <w:p w14:paraId="7BC44E37" w14:textId="77777777" w:rsidR="00431563" w:rsidRPr="00431563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 xml:space="preserve">    }</w:t>
      </w:r>
    </w:p>
    <w:p w14:paraId="477D4CC7" w14:textId="5267725C" w:rsidR="006307AD" w:rsidRDefault="00431563" w:rsidP="00431563">
      <w:pPr>
        <w:rPr>
          <w:rFonts w:ascii="Courier New" w:hAnsi="Courier New" w:cs="Courier New"/>
          <w:lang w:val="en-US"/>
        </w:rPr>
      </w:pPr>
      <w:r w:rsidRPr="00431563">
        <w:rPr>
          <w:rFonts w:ascii="Courier New" w:hAnsi="Courier New" w:cs="Courier New"/>
          <w:lang w:val="en-US"/>
        </w:rPr>
        <w:t>]</w:t>
      </w:r>
    </w:p>
    <w:p w14:paraId="659B0E88" w14:textId="088972D1" w:rsidR="00431563" w:rsidRDefault="00431563" w:rsidP="00431563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7"/>
        <w:gridCol w:w="7279"/>
      </w:tblGrid>
      <w:tr w:rsidR="00431563" w14:paraId="20F8E172" w14:textId="77777777" w:rsidTr="00A91356">
        <w:tc>
          <w:tcPr>
            <w:tcW w:w="1838" w:type="dxa"/>
          </w:tcPr>
          <w:p w14:paraId="3EDB295B" w14:textId="77777777" w:rsidR="00431563" w:rsidRDefault="00431563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200</w:t>
            </w:r>
          </w:p>
        </w:tc>
        <w:tc>
          <w:tcPr>
            <w:tcW w:w="7790" w:type="dxa"/>
          </w:tcPr>
          <w:p w14:paraId="78CE64AB" w14:textId="77777777" w:rsidR="00431563" w:rsidRDefault="00431563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User created successfully</w:t>
            </w:r>
          </w:p>
        </w:tc>
      </w:tr>
      <w:tr w:rsidR="00431563" w14:paraId="6D7B5003" w14:textId="77777777" w:rsidTr="00A91356">
        <w:tc>
          <w:tcPr>
            <w:tcW w:w="1838" w:type="dxa"/>
          </w:tcPr>
          <w:p w14:paraId="06ED867E" w14:textId="77777777" w:rsidR="00431563" w:rsidRDefault="00431563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7790" w:type="dxa"/>
          </w:tcPr>
          <w:p w14:paraId="614D4C77" w14:textId="77777777" w:rsidR="00431563" w:rsidRDefault="00431563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Missing or incorrect data in the request</w:t>
            </w:r>
          </w:p>
        </w:tc>
      </w:tr>
    </w:tbl>
    <w:p w14:paraId="1C0675A0" w14:textId="77777777" w:rsidR="00431563" w:rsidRDefault="00431563" w:rsidP="00431563">
      <w:pPr>
        <w:rPr>
          <w:rFonts w:ascii="Courier New" w:hAnsi="Courier New" w:cs="Courier New"/>
          <w:lang w:val="en-US"/>
        </w:rPr>
      </w:pPr>
    </w:p>
    <w:p w14:paraId="12E15950" w14:textId="77777777" w:rsidR="006307AD" w:rsidRDefault="006307AD" w:rsidP="006307AD">
      <w:pPr>
        <w:rPr>
          <w:rFonts w:ascii="Courier New" w:hAnsi="Courier New" w:cs="Courier New"/>
          <w:lang w:val="en-US"/>
        </w:rPr>
      </w:pPr>
    </w:p>
    <w:p w14:paraId="29933039" w14:textId="77777777" w:rsidR="006307AD" w:rsidRPr="00644A7D" w:rsidRDefault="006307AD" w:rsidP="00644A7D"/>
    <w:p w14:paraId="2CA6BF63" w14:textId="0341B5F6" w:rsidR="00676A94" w:rsidRPr="00490365" w:rsidRDefault="0080784D" w:rsidP="00490365">
      <w:pPr>
        <w:pStyle w:val="Ttulo4"/>
      </w:pPr>
      <w:r>
        <w:t xml:space="preserve">POST </w:t>
      </w:r>
      <w:r w:rsidR="00676A94" w:rsidRPr="00490365">
        <w:t>/</w:t>
      </w:r>
      <w:proofErr w:type="spellStart"/>
      <w:r w:rsidR="00676A94" w:rsidRPr="00490365">
        <w:t>users</w:t>
      </w:r>
      <w:proofErr w:type="spellEnd"/>
      <w:r>
        <w:t>/</w:t>
      </w:r>
      <w:proofErr w:type="spellStart"/>
      <w:r>
        <w:t>login</w:t>
      </w:r>
      <w:proofErr w:type="spellEnd"/>
    </w:p>
    <w:p w14:paraId="1408FCA1" w14:textId="77777777" w:rsidR="00224BCE" w:rsidRDefault="00224BCE" w:rsidP="00224BCE"/>
    <w:p w14:paraId="37D060CA" w14:textId="55B89C24" w:rsidR="00224BCE" w:rsidRPr="00431563" w:rsidRDefault="00431563" w:rsidP="00224BCE">
      <w:pPr>
        <w:rPr>
          <w:sz w:val="20"/>
          <w:szCs w:val="20"/>
        </w:rPr>
      </w:pPr>
      <w:proofErr w:type="spellStart"/>
      <w:r w:rsidRPr="00431563">
        <w:rPr>
          <w:sz w:val="20"/>
          <w:szCs w:val="20"/>
        </w:rPr>
        <w:t>This</w:t>
      </w:r>
      <w:proofErr w:type="spellEnd"/>
      <w:r w:rsidRPr="00431563">
        <w:rPr>
          <w:sz w:val="20"/>
          <w:szCs w:val="20"/>
        </w:rPr>
        <w:t xml:space="preserve"> </w:t>
      </w:r>
      <w:proofErr w:type="spellStart"/>
      <w:r w:rsidRPr="00431563">
        <w:rPr>
          <w:sz w:val="20"/>
          <w:szCs w:val="20"/>
        </w:rPr>
        <w:t>method</w:t>
      </w:r>
      <w:proofErr w:type="spellEnd"/>
      <w:r w:rsidRPr="00431563">
        <w:rPr>
          <w:sz w:val="20"/>
          <w:szCs w:val="20"/>
        </w:rPr>
        <w:t xml:space="preserve"> </w:t>
      </w:r>
      <w:proofErr w:type="spellStart"/>
      <w:r w:rsidRPr="00431563">
        <w:rPr>
          <w:sz w:val="20"/>
          <w:szCs w:val="20"/>
        </w:rPr>
        <w:t>lets</w:t>
      </w:r>
      <w:proofErr w:type="spellEnd"/>
      <w:r w:rsidRPr="00431563">
        <w:rPr>
          <w:sz w:val="20"/>
          <w:szCs w:val="20"/>
        </w:rPr>
        <w:t xml:space="preserve"> </w:t>
      </w:r>
      <w:proofErr w:type="spellStart"/>
      <w:r w:rsidRPr="00431563">
        <w:rPr>
          <w:sz w:val="20"/>
          <w:szCs w:val="20"/>
        </w:rPr>
        <w:t>the</w:t>
      </w:r>
      <w:proofErr w:type="spellEnd"/>
      <w:r w:rsidRPr="00431563">
        <w:rPr>
          <w:sz w:val="20"/>
          <w:szCs w:val="20"/>
        </w:rPr>
        <w:t xml:space="preserve"> </w:t>
      </w:r>
      <w:proofErr w:type="spellStart"/>
      <w:r w:rsidRPr="00431563">
        <w:rPr>
          <w:sz w:val="20"/>
          <w:szCs w:val="20"/>
        </w:rPr>
        <w:t>user</w:t>
      </w:r>
      <w:proofErr w:type="spellEnd"/>
      <w:r w:rsidRPr="00431563">
        <w:rPr>
          <w:sz w:val="20"/>
          <w:szCs w:val="20"/>
        </w:rPr>
        <w:t xml:space="preserve"> </w:t>
      </w:r>
      <w:proofErr w:type="spellStart"/>
      <w:r w:rsidRPr="00431563">
        <w:rPr>
          <w:sz w:val="20"/>
          <w:szCs w:val="20"/>
        </w:rPr>
        <w:t>to</w:t>
      </w:r>
      <w:proofErr w:type="spellEnd"/>
      <w:r w:rsidRPr="00431563">
        <w:rPr>
          <w:sz w:val="20"/>
          <w:szCs w:val="20"/>
        </w:rPr>
        <w:t xml:space="preserve"> </w:t>
      </w:r>
      <w:proofErr w:type="spellStart"/>
      <w:r w:rsidRPr="00431563">
        <w:rPr>
          <w:sz w:val="20"/>
          <w:szCs w:val="20"/>
        </w:rPr>
        <w:t>login</w:t>
      </w:r>
      <w:proofErr w:type="spellEnd"/>
      <w:r w:rsidRPr="00431563">
        <w:rPr>
          <w:sz w:val="20"/>
          <w:szCs w:val="20"/>
        </w:rPr>
        <w:t xml:space="preserve"> and </w:t>
      </w:r>
      <w:proofErr w:type="spellStart"/>
      <w:r w:rsidRPr="00431563">
        <w:rPr>
          <w:sz w:val="20"/>
          <w:szCs w:val="20"/>
        </w:rPr>
        <w:t>then</w:t>
      </w:r>
      <w:proofErr w:type="spellEnd"/>
      <w:r w:rsidRPr="00431563">
        <w:rPr>
          <w:sz w:val="20"/>
          <w:szCs w:val="20"/>
        </w:rPr>
        <w:t xml:space="preserve"> </w:t>
      </w:r>
      <w:proofErr w:type="spellStart"/>
      <w:r w:rsidRPr="00431563">
        <w:rPr>
          <w:sz w:val="20"/>
          <w:szCs w:val="20"/>
        </w:rPr>
        <w:t>it</w:t>
      </w:r>
      <w:proofErr w:type="spellEnd"/>
      <w:r w:rsidRPr="00431563">
        <w:rPr>
          <w:sz w:val="20"/>
          <w:szCs w:val="20"/>
        </w:rPr>
        <w:t xml:space="preserve"> </w:t>
      </w:r>
      <w:proofErr w:type="spellStart"/>
      <w:r w:rsidRPr="00431563">
        <w:rPr>
          <w:sz w:val="20"/>
          <w:szCs w:val="20"/>
        </w:rPr>
        <w:t>becomes</w:t>
      </w:r>
      <w:proofErr w:type="spellEnd"/>
      <w:r w:rsidRPr="00431563">
        <w:rPr>
          <w:sz w:val="20"/>
          <w:szCs w:val="20"/>
        </w:rPr>
        <w:t xml:space="preserve"> a “</w:t>
      </w:r>
      <w:proofErr w:type="spellStart"/>
      <w:r w:rsidRPr="00431563">
        <w:rPr>
          <w:sz w:val="20"/>
          <w:szCs w:val="20"/>
        </w:rPr>
        <w:t>logged-user</w:t>
      </w:r>
      <w:proofErr w:type="spellEnd"/>
      <w:r w:rsidRPr="00431563">
        <w:rPr>
          <w:sz w:val="20"/>
          <w:szCs w:val="20"/>
        </w:rPr>
        <w:t>”.</w:t>
      </w:r>
    </w:p>
    <w:p w14:paraId="264B0080" w14:textId="265EE5CD" w:rsidR="00431563" w:rsidRDefault="00431563" w:rsidP="00224BCE"/>
    <w:p w14:paraId="57D4EFD3" w14:textId="77777777" w:rsidR="00431563" w:rsidRPr="006307AD" w:rsidRDefault="00431563" w:rsidP="00431563">
      <w:pPr>
        <w:rPr>
          <w:i/>
          <w:iCs/>
          <w:u w:val="single"/>
        </w:rPr>
      </w:pPr>
      <w:proofErr w:type="spellStart"/>
      <w:r w:rsidRPr="006307AD">
        <w:rPr>
          <w:i/>
          <w:iCs/>
          <w:u w:val="single"/>
        </w:rPr>
        <w:t>Request</w:t>
      </w:r>
      <w:proofErr w:type="spellEnd"/>
      <w:r w:rsidRPr="006307AD">
        <w:rPr>
          <w:i/>
          <w:iCs/>
          <w:u w:val="single"/>
        </w:rPr>
        <w:t xml:space="preserve"> </w:t>
      </w:r>
      <w:proofErr w:type="spellStart"/>
      <w:r w:rsidRPr="006307AD">
        <w:rPr>
          <w:i/>
          <w:iCs/>
          <w:u w:val="single"/>
        </w:rPr>
        <w:t>description</w:t>
      </w:r>
      <w:proofErr w:type="spellEnd"/>
    </w:p>
    <w:p w14:paraId="21A29EE6" w14:textId="1F0149B2" w:rsidR="00431563" w:rsidRDefault="00431563" w:rsidP="00224BCE"/>
    <w:p w14:paraId="0F74F58D" w14:textId="2EA25376" w:rsidR="00431563" w:rsidRPr="00431563" w:rsidRDefault="00431563" w:rsidP="00224BCE">
      <w:pPr>
        <w:rPr>
          <w:sz w:val="20"/>
          <w:szCs w:val="20"/>
        </w:rPr>
      </w:pPr>
      <w:proofErr w:type="spellStart"/>
      <w:r w:rsidRPr="00431563">
        <w:rPr>
          <w:sz w:val="20"/>
          <w:szCs w:val="20"/>
        </w:rPr>
        <w:t>It</w:t>
      </w:r>
      <w:proofErr w:type="spellEnd"/>
      <w:r w:rsidRPr="00431563">
        <w:rPr>
          <w:sz w:val="20"/>
          <w:szCs w:val="20"/>
        </w:rPr>
        <w:t xml:space="preserve"> </w:t>
      </w:r>
      <w:proofErr w:type="spellStart"/>
      <w:r w:rsidRPr="00431563">
        <w:rPr>
          <w:sz w:val="20"/>
          <w:szCs w:val="20"/>
        </w:rPr>
        <w:t>is</w:t>
      </w:r>
      <w:proofErr w:type="spellEnd"/>
      <w:r w:rsidRPr="00431563">
        <w:rPr>
          <w:sz w:val="20"/>
          <w:szCs w:val="20"/>
        </w:rPr>
        <w:t xml:space="preserve"> </w:t>
      </w:r>
      <w:proofErr w:type="spellStart"/>
      <w:r w:rsidRPr="00431563">
        <w:rPr>
          <w:sz w:val="20"/>
          <w:szCs w:val="20"/>
        </w:rPr>
        <w:t>the</w:t>
      </w:r>
      <w:proofErr w:type="spellEnd"/>
      <w:r w:rsidRPr="00431563">
        <w:rPr>
          <w:sz w:val="20"/>
          <w:szCs w:val="20"/>
        </w:rPr>
        <w:t xml:space="preserve"> </w:t>
      </w:r>
      <w:proofErr w:type="spellStart"/>
      <w:r w:rsidRPr="00431563">
        <w:rPr>
          <w:sz w:val="20"/>
          <w:szCs w:val="20"/>
        </w:rPr>
        <w:t>same</w:t>
      </w:r>
      <w:proofErr w:type="spellEnd"/>
      <w:r w:rsidRPr="00431563">
        <w:rPr>
          <w:sz w:val="20"/>
          <w:szCs w:val="20"/>
        </w:rPr>
        <w:t xml:space="preserve"> as in </w:t>
      </w:r>
      <w:proofErr w:type="spellStart"/>
      <w:r w:rsidRPr="00431563">
        <w:rPr>
          <w:sz w:val="20"/>
          <w:szCs w:val="20"/>
        </w:rPr>
        <w:t>the</w:t>
      </w:r>
      <w:proofErr w:type="spellEnd"/>
      <w:r w:rsidRPr="00431563">
        <w:rPr>
          <w:sz w:val="20"/>
          <w:szCs w:val="20"/>
        </w:rPr>
        <w:t xml:space="preserve"> </w:t>
      </w:r>
      <w:proofErr w:type="spellStart"/>
      <w:r w:rsidRPr="00431563">
        <w:rPr>
          <w:sz w:val="20"/>
          <w:szCs w:val="20"/>
        </w:rPr>
        <w:t>register</w:t>
      </w:r>
      <w:proofErr w:type="spellEnd"/>
      <w:r w:rsidRPr="00431563">
        <w:rPr>
          <w:sz w:val="20"/>
          <w:szCs w:val="20"/>
        </w:rPr>
        <w:t xml:space="preserve"> </w:t>
      </w:r>
      <w:proofErr w:type="spellStart"/>
      <w:r w:rsidRPr="00431563">
        <w:rPr>
          <w:sz w:val="20"/>
          <w:szCs w:val="20"/>
        </w:rPr>
        <w:t>method</w:t>
      </w:r>
      <w:proofErr w:type="spellEnd"/>
      <w:r w:rsidRPr="00431563">
        <w:rPr>
          <w:sz w:val="20"/>
          <w:szCs w:val="20"/>
        </w:rPr>
        <w:t xml:space="preserve">, </w:t>
      </w:r>
      <w:proofErr w:type="spellStart"/>
      <w:r w:rsidRPr="00431563">
        <w:rPr>
          <w:sz w:val="20"/>
          <w:szCs w:val="20"/>
        </w:rPr>
        <w:t>but</w:t>
      </w:r>
      <w:proofErr w:type="spellEnd"/>
      <w:r w:rsidRPr="00431563">
        <w:rPr>
          <w:sz w:val="20"/>
          <w:szCs w:val="20"/>
        </w:rPr>
        <w:t xml:space="preserve"> </w:t>
      </w:r>
      <w:r w:rsidRPr="00431563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431563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431563">
        <w:rPr>
          <w:rFonts w:ascii="Courier New" w:hAnsi="Courier New" w:cs="Courier New"/>
          <w:sz w:val="20"/>
          <w:szCs w:val="20"/>
          <w:lang w:val="en-US"/>
        </w:rPr>
        <w:t>"</w:t>
      </w:r>
      <w:r w:rsidRPr="004315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563">
        <w:rPr>
          <w:sz w:val="20"/>
          <w:szCs w:val="20"/>
          <w:lang w:val="en-US"/>
        </w:rPr>
        <w:t>and</w:t>
      </w:r>
      <w:r w:rsidRPr="0043156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431563">
        <w:rPr>
          <w:rFonts w:ascii="Courier New" w:hAnsi="Courier New" w:cs="Courier New"/>
          <w:sz w:val="20"/>
          <w:szCs w:val="20"/>
          <w:lang w:val="en-US"/>
        </w:rPr>
        <w:t>"</w:t>
      </w:r>
      <w:proofErr w:type="gramStart"/>
      <w:r w:rsidRPr="00431563">
        <w:rPr>
          <w:rFonts w:ascii="Courier New" w:hAnsi="Courier New" w:cs="Courier New"/>
          <w:sz w:val="20"/>
          <w:szCs w:val="20"/>
          <w:lang w:val="en-US"/>
        </w:rPr>
        <w:t>password</w:t>
      </w:r>
      <w:proofErr w:type="gramEnd"/>
      <w:r w:rsidRPr="00431563">
        <w:rPr>
          <w:rFonts w:ascii="Courier New" w:hAnsi="Courier New" w:cs="Courier New"/>
          <w:sz w:val="20"/>
          <w:szCs w:val="20"/>
          <w:lang w:val="en-US"/>
        </w:rPr>
        <w:t>"</w:t>
      </w:r>
      <w:r w:rsidRPr="00431563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431563">
        <w:rPr>
          <w:sz w:val="20"/>
          <w:szCs w:val="20"/>
          <w:lang w:val="en-US"/>
        </w:rPr>
        <w:t>are mandatory</w:t>
      </w:r>
    </w:p>
    <w:p w14:paraId="501DF6FB" w14:textId="77777777" w:rsidR="00224BCE" w:rsidRDefault="00224BCE" w:rsidP="00224BCE"/>
    <w:p w14:paraId="571B38EE" w14:textId="77777777" w:rsidR="00431563" w:rsidRPr="006307AD" w:rsidRDefault="00431563" w:rsidP="00431563">
      <w:pPr>
        <w:rPr>
          <w:rFonts w:cstheme="minorHAnsi"/>
          <w:i/>
          <w:iCs/>
          <w:u w:val="single"/>
          <w:lang w:val="en-US"/>
        </w:rPr>
      </w:pPr>
      <w:r w:rsidRPr="006307AD">
        <w:rPr>
          <w:rFonts w:cstheme="minorHAnsi"/>
          <w:i/>
          <w:iCs/>
          <w:u w:val="single"/>
          <w:lang w:val="en-US"/>
        </w:rPr>
        <w:lastRenderedPageBreak/>
        <w:t>Response body example</w:t>
      </w:r>
    </w:p>
    <w:p w14:paraId="4A63DB7A" w14:textId="77777777" w:rsidR="00431563" w:rsidRDefault="00431563" w:rsidP="00431563">
      <w:pPr>
        <w:rPr>
          <w:rFonts w:ascii="Courier New" w:hAnsi="Courier New" w:cs="Courier New"/>
          <w:lang w:val="en-US"/>
        </w:rPr>
      </w:pPr>
    </w:p>
    <w:p w14:paraId="73E7A910" w14:textId="48BB6F96" w:rsidR="00431563" w:rsidRPr="00431563" w:rsidRDefault="00431563" w:rsidP="00431563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It returns </w:t>
      </w:r>
      <w:r>
        <w:rPr>
          <w:rFonts w:asciiTheme="minorHAnsi" w:hAnsiTheme="minorHAnsi" w:cstheme="minorHAnsi"/>
          <w:lang w:val="en-US"/>
        </w:rPr>
        <w:t xml:space="preserve">the </w:t>
      </w:r>
      <w:proofErr w:type="spellStart"/>
      <w:r>
        <w:rPr>
          <w:rFonts w:asciiTheme="minorHAnsi" w:hAnsiTheme="minorHAnsi" w:cstheme="minorHAnsi"/>
          <w:lang w:val="en-US"/>
        </w:rPr>
        <w:t>jwt</w:t>
      </w:r>
      <w:proofErr w:type="spellEnd"/>
      <w:r>
        <w:rPr>
          <w:rFonts w:asciiTheme="minorHAnsi" w:hAnsiTheme="minorHAnsi" w:cstheme="minorHAnsi"/>
          <w:lang w:val="en-US"/>
        </w:rPr>
        <w:t xml:space="preserve"> token for the user to be able to do some methods for managing postings.</w:t>
      </w:r>
    </w:p>
    <w:p w14:paraId="2898CD9B" w14:textId="77777777" w:rsidR="00224BCE" w:rsidRPr="00224BCE" w:rsidRDefault="00224BCE" w:rsidP="00224BCE"/>
    <w:p w14:paraId="6DE85CBF" w14:textId="77777777" w:rsidR="00431563" w:rsidRPr="006307AD" w:rsidRDefault="00431563" w:rsidP="00431563">
      <w:pPr>
        <w:rPr>
          <w:i/>
          <w:iCs/>
          <w:u w:val="single"/>
          <w:lang w:val="en-US"/>
        </w:rPr>
      </w:pPr>
      <w:r w:rsidRPr="006307AD">
        <w:rPr>
          <w:i/>
          <w:iCs/>
          <w:u w:val="single"/>
          <w:lang w:val="en-US"/>
        </w:rPr>
        <w:t>Response</w:t>
      </w:r>
    </w:p>
    <w:p w14:paraId="091485A9" w14:textId="1CA414CB" w:rsidR="00224BCE" w:rsidRDefault="00224BCE" w:rsidP="00431563"/>
    <w:p w14:paraId="5DBE7055" w14:textId="77777777" w:rsidR="00431563" w:rsidRDefault="00431563" w:rsidP="00431563"/>
    <w:p w14:paraId="0E2B1F1C" w14:textId="77777777" w:rsidR="00431563" w:rsidRPr="00431563" w:rsidRDefault="00431563" w:rsidP="00431563">
      <w:pPr>
        <w:rPr>
          <w:rFonts w:ascii="Courier New" w:hAnsi="Courier New" w:cs="Courier New"/>
          <w:sz w:val="20"/>
          <w:szCs w:val="20"/>
        </w:rPr>
      </w:pPr>
      <w:r w:rsidRPr="00431563">
        <w:rPr>
          <w:rFonts w:ascii="Courier New" w:hAnsi="Courier New" w:cs="Courier New"/>
          <w:sz w:val="20"/>
          <w:szCs w:val="20"/>
        </w:rPr>
        <w:t>{</w:t>
      </w:r>
    </w:p>
    <w:p w14:paraId="275530E4" w14:textId="77777777" w:rsidR="00431563" w:rsidRPr="00431563" w:rsidRDefault="00431563" w:rsidP="00431563">
      <w:pPr>
        <w:rPr>
          <w:rFonts w:ascii="Courier New" w:hAnsi="Courier New" w:cs="Courier New"/>
          <w:sz w:val="20"/>
          <w:szCs w:val="20"/>
        </w:rPr>
      </w:pPr>
      <w:r w:rsidRPr="00431563">
        <w:rPr>
          <w:rFonts w:ascii="Courier New" w:hAnsi="Courier New" w:cs="Courier New"/>
          <w:sz w:val="20"/>
          <w:szCs w:val="20"/>
        </w:rPr>
        <w:t xml:space="preserve">    "token": "eyJhbGciOiJIUzI1NiIsInR5cCI6IkpXVCJ9.eyJ1c2VyTmFtZSI6IlBhY29ycm8iLCJuYW1lIjoiTG9jbyIsImNpdHkiOiJMb2xvIiwiY291bnRyeSI6IkxlbG8iLCJpc0FkbWluIjp0cnVlLCJlbWFpbCI6InBhY29AZ21haWwuY29tIiwiaWF0IjoxNTgyODQwMTgyLCJleHAiOjE1ODM0NDQ5ODJ9.7V8vU6YckDiM9Bi3YJGtZ8Y1K1c2ks_LEy3J0D95VgE"</w:t>
      </w:r>
    </w:p>
    <w:p w14:paraId="73584968" w14:textId="723BBC10" w:rsidR="00224BCE" w:rsidRDefault="00431563" w:rsidP="00431563">
      <w:pPr>
        <w:rPr>
          <w:rFonts w:ascii="Courier New" w:hAnsi="Courier New" w:cs="Courier New"/>
          <w:sz w:val="20"/>
          <w:szCs w:val="20"/>
        </w:rPr>
      </w:pPr>
      <w:r w:rsidRPr="00431563">
        <w:rPr>
          <w:rFonts w:ascii="Courier New" w:hAnsi="Courier New" w:cs="Courier New"/>
          <w:sz w:val="20"/>
          <w:szCs w:val="20"/>
        </w:rPr>
        <w:t>}</w:t>
      </w:r>
    </w:p>
    <w:p w14:paraId="78AAA2F3" w14:textId="3B869093" w:rsidR="00431563" w:rsidRDefault="00431563" w:rsidP="00431563">
      <w:pPr>
        <w:rPr>
          <w:rFonts w:ascii="Courier New" w:hAnsi="Courier New" w:cs="Courier New"/>
          <w:sz w:val="20"/>
          <w:szCs w:val="20"/>
        </w:rPr>
      </w:pPr>
    </w:p>
    <w:p w14:paraId="29192975" w14:textId="1E5D646E" w:rsidR="00431563" w:rsidRPr="006307AD" w:rsidRDefault="00431563" w:rsidP="00431563">
      <w:pPr>
        <w:rPr>
          <w:i/>
          <w:iCs/>
          <w:u w:val="single"/>
          <w:lang w:val="en-US"/>
        </w:rPr>
      </w:pPr>
      <w:r>
        <w:rPr>
          <w:i/>
          <w:iCs/>
          <w:u w:val="single"/>
          <w:lang w:val="en-US"/>
        </w:rPr>
        <w:t>Status codes</w:t>
      </w:r>
    </w:p>
    <w:p w14:paraId="34653118" w14:textId="77777777" w:rsidR="00431563" w:rsidRPr="00431563" w:rsidRDefault="00431563" w:rsidP="00431563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7"/>
        <w:gridCol w:w="7279"/>
      </w:tblGrid>
      <w:tr w:rsidR="00431563" w14:paraId="3D46174C" w14:textId="77777777" w:rsidTr="00A91356">
        <w:tc>
          <w:tcPr>
            <w:tcW w:w="1838" w:type="dxa"/>
          </w:tcPr>
          <w:p w14:paraId="7CDAF049" w14:textId="77777777" w:rsidR="00431563" w:rsidRDefault="00431563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200</w:t>
            </w:r>
          </w:p>
        </w:tc>
        <w:tc>
          <w:tcPr>
            <w:tcW w:w="7790" w:type="dxa"/>
          </w:tcPr>
          <w:p w14:paraId="76412C1C" w14:textId="4B989923" w:rsidR="00431563" w:rsidRDefault="00431563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User </w:t>
            </w:r>
            <w:r>
              <w:rPr>
                <w:rFonts w:cstheme="minorHAnsi"/>
                <w:lang w:val="en-US"/>
              </w:rPr>
              <w:t>logged in</w:t>
            </w:r>
            <w:r>
              <w:rPr>
                <w:rFonts w:cstheme="minorHAnsi"/>
                <w:lang w:val="en-US"/>
              </w:rPr>
              <w:t xml:space="preserve"> successfully</w:t>
            </w:r>
          </w:p>
        </w:tc>
      </w:tr>
      <w:tr w:rsidR="00431563" w14:paraId="0C5D0EEB" w14:textId="77777777" w:rsidTr="00A91356">
        <w:tc>
          <w:tcPr>
            <w:tcW w:w="1838" w:type="dxa"/>
          </w:tcPr>
          <w:p w14:paraId="44F89274" w14:textId="77777777" w:rsidR="00431563" w:rsidRDefault="00431563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7790" w:type="dxa"/>
          </w:tcPr>
          <w:p w14:paraId="0F174FCC" w14:textId="62B184E5" w:rsidR="00431563" w:rsidRDefault="00431563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Password does not match.</w:t>
            </w:r>
            <w:bookmarkStart w:id="1" w:name="_GoBack"/>
            <w:bookmarkEnd w:id="1"/>
          </w:p>
        </w:tc>
      </w:tr>
    </w:tbl>
    <w:p w14:paraId="1D0510A5" w14:textId="13D159E5" w:rsidR="00224BCE" w:rsidRDefault="00224BCE" w:rsidP="00BC7FAA">
      <w:pPr>
        <w:pStyle w:val="Ttulo2"/>
      </w:pPr>
    </w:p>
    <w:p w14:paraId="617266B4" w14:textId="77777777" w:rsidR="00431563" w:rsidRPr="00431563" w:rsidRDefault="00431563" w:rsidP="00431563"/>
    <w:p w14:paraId="665C5923" w14:textId="5913E314" w:rsidR="00BC7FAA" w:rsidRDefault="00BC7FAA" w:rsidP="00BC7FAA">
      <w:pPr>
        <w:pStyle w:val="Ttulo2"/>
        <w:rPr>
          <w:b/>
          <w:bCs/>
          <w:sz w:val="32"/>
          <w:szCs w:val="32"/>
        </w:rPr>
      </w:pPr>
      <w:bookmarkStart w:id="2" w:name="_Toc33738936"/>
      <w:proofErr w:type="spellStart"/>
      <w:r w:rsidRPr="00644A7D">
        <w:rPr>
          <w:b/>
          <w:bCs/>
          <w:sz w:val="32"/>
          <w:szCs w:val="32"/>
        </w:rPr>
        <w:t>Methods</w:t>
      </w:r>
      <w:proofErr w:type="spellEnd"/>
      <w:r w:rsidRPr="00644A7D">
        <w:rPr>
          <w:b/>
          <w:bCs/>
          <w:sz w:val="32"/>
          <w:szCs w:val="32"/>
        </w:rPr>
        <w:t xml:space="preserve"> </w:t>
      </w:r>
      <w:proofErr w:type="spellStart"/>
      <w:r w:rsidRPr="00644A7D">
        <w:rPr>
          <w:b/>
          <w:bCs/>
          <w:sz w:val="32"/>
          <w:szCs w:val="32"/>
        </w:rPr>
        <w:t>for</w:t>
      </w:r>
      <w:proofErr w:type="spellEnd"/>
      <w:r w:rsidRPr="00644A7D">
        <w:rPr>
          <w:b/>
          <w:bCs/>
          <w:sz w:val="32"/>
          <w:szCs w:val="32"/>
        </w:rPr>
        <w:t xml:space="preserve"> </w:t>
      </w:r>
      <w:proofErr w:type="spellStart"/>
      <w:r w:rsidR="00490365">
        <w:rPr>
          <w:b/>
          <w:bCs/>
          <w:sz w:val="32"/>
          <w:szCs w:val="32"/>
        </w:rPr>
        <w:t>items</w:t>
      </w:r>
      <w:bookmarkEnd w:id="2"/>
      <w:proofErr w:type="spellEnd"/>
    </w:p>
    <w:p w14:paraId="65FE07DE" w14:textId="77777777" w:rsidR="00490365" w:rsidRPr="00490365" w:rsidRDefault="00490365" w:rsidP="00490365"/>
    <w:p w14:paraId="7FD493B0" w14:textId="38A39DF9" w:rsidR="009D5337" w:rsidRDefault="009D5337" w:rsidP="009D5337">
      <w:pPr>
        <w:pStyle w:val="Ttulo3"/>
        <w:rPr>
          <w:sz w:val="28"/>
          <w:szCs w:val="28"/>
        </w:rPr>
      </w:pPr>
      <w:bookmarkStart w:id="3" w:name="_Toc33738937"/>
      <w:proofErr w:type="spellStart"/>
      <w:r w:rsidRPr="00644A7D">
        <w:rPr>
          <w:sz w:val="28"/>
          <w:szCs w:val="28"/>
        </w:rPr>
        <w:t>Methods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only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available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for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logged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users</w:t>
      </w:r>
      <w:bookmarkEnd w:id="3"/>
      <w:proofErr w:type="spellEnd"/>
    </w:p>
    <w:p w14:paraId="3D61A2DC" w14:textId="77777777" w:rsidR="00490365" w:rsidRPr="00490365" w:rsidRDefault="00490365" w:rsidP="00490365"/>
    <w:p w14:paraId="1932D06F" w14:textId="4785166D" w:rsidR="00BC7FAA" w:rsidRDefault="00BC7FAA" w:rsidP="009D5337">
      <w:pPr>
        <w:pStyle w:val="Ttulo4"/>
      </w:pPr>
      <w:r>
        <w:t xml:space="preserve">POST </w:t>
      </w:r>
      <w:r w:rsidR="00B53A59">
        <w:t>/</w:t>
      </w:r>
      <w:proofErr w:type="spellStart"/>
      <w:r>
        <w:t>users</w:t>
      </w:r>
      <w:proofErr w:type="spellEnd"/>
      <w:r>
        <w:t>/</w:t>
      </w:r>
      <w:proofErr w:type="spellStart"/>
      <w:r w:rsidR="00A36CBB">
        <w:t>items</w:t>
      </w:r>
      <w:proofErr w:type="spellEnd"/>
      <w:r w:rsidR="00A36CBB">
        <w:t>/</w:t>
      </w:r>
      <w:proofErr w:type="spellStart"/>
      <w:r w:rsidR="00A36CBB">
        <w:t>create</w:t>
      </w:r>
      <w:proofErr w:type="spellEnd"/>
    </w:p>
    <w:p w14:paraId="2AE3589F" w14:textId="3E0E98B9" w:rsidR="00083DFC" w:rsidRDefault="00083DFC" w:rsidP="00083DFC"/>
    <w:p w14:paraId="6853A59F" w14:textId="030D0868" w:rsidR="00083DFC" w:rsidRPr="004D2ADA" w:rsidRDefault="00083DFC" w:rsidP="00083DFC">
      <w:pPr>
        <w:rPr>
          <w:lang w:val="en-US"/>
        </w:rPr>
      </w:pPr>
      <w:r>
        <w:rPr>
          <w:lang w:val="en-US"/>
        </w:rPr>
        <w:t>Register a new posting in the system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14"/>
        <w:gridCol w:w="2987"/>
        <w:gridCol w:w="3015"/>
      </w:tblGrid>
      <w:tr w:rsidR="00083DFC" w14:paraId="5F4DED0D" w14:textId="77777777" w:rsidTr="008E4035">
        <w:tc>
          <w:tcPr>
            <w:tcW w:w="3014" w:type="dxa"/>
          </w:tcPr>
          <w:p w14:paraId="6C05B381" w14:textId="5E216AF8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2987" w:type="dxa"/>
          </w:tcPr>
          <w:p w14:paraId="31C44789" w14:textId="77777777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51F92D5B" w14:textId="6223B921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item to be sold</w:t>
            </w:r>
          </w:p>
        </w:tc>
      </w:tr>
      <w:tr w:rsidR="00083DFC" w14:paraId="7FD36E7D" w14:textId="77777777" w:rsidTr="008E4035">
        <w:tc>
          <w:tcPr>
            <w:tcW w:w="3014" w:type="dxa"/>
          </w:tcPr>
          <w:p w14:paraId="4B8BE244" w14:textId="77777777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87" w:type="dxa"/>
          </w:tcPr>
          <w:p w14:paraId="50741CAD" w14:textId="77777777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117CE7C0" w14:textId="6BB9462C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Short description of the item</w:t>
            </w:r>
          </w:p>
        </w:tc>
      </w:tr>
      <w:tr w:rsidR="00083DFC" w14:paraId="17D9035E" w14:textId="77777777" w:rsidTr="008E4035">
        <w:tc>
          <w:tcPr>
            <w:tcW w:w="3014" w:type="dxa"/>
          </w:tcPr>
          <w:p w14:paraId="6D42A506" w14:textId="3065286A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  <w:tc>
          <w:tcPr>
            <w:tcW w:w="2987" w:type="dxa"/>
          </w:tcPr>
          <w:p w14:paraId="30C1BB83" w14:textId="37DE9320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13434C76" w14:textId="07C0847C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category in which this item can be found.</w:t>
            </w:r>
          </w:p>
        </w:tc>
      </w:tr>
      <w:tr w:rsidR="00083DFC" w14:paraId="06CEF70D" w14:textId="77777777" w:rsidTr="008E4035">
        <w:tc>
          <w:tcPr>
            <w:tcW w:w="3014" w:type="dxa"/>
          </w:tcPr>
          <w:p w14:paraId="7B62DEF9" w14:textId="52E972DC" w:rsidR="00083DFC" w:rsidRPr="00083DFC" w:rsidRDefault="00083DFC" w:rsidP="00042E93">
            <w:pPr>
              <w:rPr>
                <w:b/>
                <w:bCs/>
                <w:i/>
                <w:iCs/>
                <w:lang w:val="en-US"/>
              </w:rPr>
            </w:pPr>
            <w:proofErr w:type="gramStart"/>
            <w:r w:rsidRPr="00083DFC">
              <w:rPr>
                <w:b/>
                <w:bCs/>
                <w:i/>
                <w:iCs/>
                <w:lang w:val="en-US"/>
              </w:rPr>
              <w:t>location(</w:t>
            </w:r>
            <w:proofErr w:type="gramEnd"/>
            <w:r w:rsidRPr="00083DFC">
              <w:rPr>
                <w:b/>
                <w:bCs/>
                <w:i/>
                <w:iCs/>
                <w:lang w:val="en-US"/>
              </w:rPr>
              <w:t>*)</w:t>
            </w:r>
          </w:p>
        </w:tc>
        <w:tc>
          <w:tcPr>
            <w:tcW w:w="2987" w:type="dxa"/>
          </w:tcPr>
          <w:p w14:paraId="1B10EEA5" w14:textId="3F4D61B4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3015" w:type="dxa"/>
          </w:tcPr>
          <w:p w14:paraId="376DB53F" w14:textId="6A1B2C7F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This object contains different values of the location of posting such as city, country, etc..</w:t>
            </w:r>
          </w:p>
        </w:tc>
      </w:tr>
      <w:tr w:rsidR="00083DFC" w14:paraId="607B20E2" w14:textId="77777777" w:rsidTr="008E4035">
        <w:tc>
          <w:tcPr>
            <w:tcW w:w="3014" w:type="dxa"/>
          </w:tcPr>
          <w:p w14:paraId="5EC61711" w14:textId="7281A782" w:rsidR="00083DFC" w:rsidRPr="00083DFC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images</w:t>
            </w:r>
          </w:p>
        </w:tc>
        <w:tc>
          <w:tcPr>
            <w:tcW w:w="2987" w:type="dxa"/>
          </w:tcPr>
          <w:p w14:paraId="706FBD0A" w14:textId="224ABBA5" w:rsidR="00083DFC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3015" w:type="dxa"/>
          </w:tcPr>
          <w:p w14:paraId="09B42EFC" w14:textId="4E85AB84" w:rsidR="00083DFC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Contains the images of the item (Max. 4 pictures)</w:t>
            </w:r>
          </w:p>
        </w:tc>
      </w:tr>
      <w:tr w:rsidR="00083DFC" w14:paraId="49F732AB" w14:textId="77777777" w:rsidTr="008E4035">
        <w:tc>
          <w:tcPr>
            <w:tcW w:w="3014" w:type="dxa"/>
          </w:tcPr>
          <w:p w14:paraId="75FC10C3" w14:textId="73EB8F78" w:rsidR="00083DFC" w:rsidRPr="008E4035" w:rsidRDefault="008E4035" w:rsidP="00042E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askingPrice</w:t>
            </w:r>
            <w:proofErr w:type="spellEnd"/>
          </w:p>
        </w:tc>
        <w:tc>
          <w:tcPr>
            <w:tcW w:w="2987" w:type="dxa"/>
          </w:tcPr>
          <w:p w14:paraId="621BFE7A" w14:textId="7CF4BEE6" w:rsidR="00083DFC" w:rsidRDefault="009D34BC" w:rsidP="00042E9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8E4035">
              <w:rPr>
                <w:lang w:val="en-US"/>
              </w:rPr>
              <w:t>umber</w:t>
            </w:r>
          </w:p>
        </w:tc>
        <w:tc>
          <w:tcPr>
            <w:tcW w:w="3015" w:type="dxa"/>
          </w:tcPr>
          <w:p w14:paraId="66FE6F0D" w14:textId="73429A73" w:rsidR="00083DFC" w:rsidRDefault="008E4035" w:rsidP="00042E93">
            <w:pPr>
              <w:rPr>
                <w:lang w:val="en-US"/>
              </w:rPr>
            </w:pPr>
            <w:r>
              <w:rPr>
                <w:lang w:val="en-US"/>
              </w:rPr>
              <w:t>Price for the posting</w:t>
            </w:r>
          </w:p>
        </w:tc>
      </w:tr>
      <w:tr w:rsidR="009D34BC" w14:paraId="4C1E02B7" w14:textId="77777777" w:rsidTr="008E4035">
        <w:tc>
          <w:tcPr>
            <w:tcW w:w="3014" w:type="dxa"/>
          </w:tcPr>
          <w:p w14:paraId="5F4C99A9" w14:textId="6FA11D4B" w:rsidR="009D34BC" w:rsidRDefault="009D34BC" w:rsidP="00042E93">
            <w:pPr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987" w:type="dxa"/>
          </w:tcPr>
          <w:p w14:paraId="18AFC05D" w14:textId="6D62426E" w:rsidR="009D34BC" w:rsidRDefault="009D34B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29736CB4" w14:textId="319D7EF4" w:rsidR="009D34BC" w:rsidRDefault="009D34BC" w:rsidP="00042E93">
            <w:pPr>
              <w:rPr>
                <w:lang w:val="en-US"/>
              </w:rPr>
            </w:pPr>
            <w:r>
              <w:rPr>
                <w:lang w:val="en-US"/>
              </w:rPr>
              <w:t>Type of currency. It can be “euro” or “dollar”.</w:t>
            </w:r>
          </w:p>
        </w:tc>
      </w:tr>
      <w:tr w:rsidR="008E4035" w14:paraId="4A90739C" w14:textId="77777777" w:rsidTr="008E4035">
        <w:tc>
          <w:tcPr>
            <w:tcW w:w="3014" w:type="dxa"/>
          </w:tcPr>
          <w:p w14:paraId="44FE8A5B" w14:textId="3A9F4D97" w:rsidR="008E4035" w:rsidRPr="008E4035" w:rsidRDefault="008E4035" w:rsidP="008E4035">
            <w:pPr>
              <w:tabs>
                <w:tab w:val="left" w:pos="1841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dateOfPosting</w:t>
            </w:r>
            <w:proofErr w:type="spellEnd"/>
          </w:p>
        </w:tc>
        <w:tc>
          <w:tcPr>
            <w:tcW w:w="2987" w:type="dxa"/>
          </w:tcPr>
          <w:p w14:paraId="740E9275" w14:textId="472739C5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6E1584B1" w14:textId="3BBE864F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Date of posting of the item</w:t>
            </w:r>
          </w:p>
        </w:tc>
      </w:tr>
      <w:tr w:rsidR="008E4035" w14:paraId="788D8416" w14:textId="77777777" w:rsidTr="008E4035">
        <w:tc>
          <w:tcPr>
            <w:tcW w:w="3014" w:type="dxa"/>
          </w:tcPr>
          <w:p w14:paraId="6BB12344" w14:textId="1E2D3330" w:rsidR="008E4035" w:rsidRPr="008E4035" w:rsidRDefault="008E4035" w:rsidP="008E40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deliveryType</w:t>
            </w:r>
            <w:proofErr w:type="spellEnd"/>
          </w:p>
        </w:tc>
        <w:tc>
          <w:tcPr>
            <w:tcW w:w="2987" w:type="dxa"/>
          </w:tcPr>
          <w:p w14:paraId="05A2E669" w14:textId="2A61F015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</w:tcPr>
          <w:p w14:paraId="556E039D" w14:textId="7A361F98" w:rsidR="008E4035" w:rsidRPr="008E4035" w:rsidRDefault="008E4035" w:rsidP="008E4035">
            <w:r>
              <w:rPr>
                <w:lang w:val="en-US"/>
              </w:rPr>
              <w:t xml:space="preserve">Type of delivery in case that the item is sold. It can be </w:t>
            </w:r>
            <w:r>
              <w:rPr>
                <w:i/>
                <w:iCs/>
                <w:lang w:val="en-US"/>
              </w:rPr>
              <w:t>Shipping</w:t>
            </w:r>
            <w:r>
              <w:rPr>
                <w:i/>
                <w:iCs/>
              </w:rPr>
              <w:t xml:space="preserve"> </w:t>
            </w:r>
            <w:proofErr w:type="spellStart"/>
            <w:proofErr w:type="gramStart"/>
            <w:r>
              <w:t>or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 Pickup</w:t>
            </w:r>
            <w:proofErr w:type="gramEnd"/>
            <w:r>
              <w:rPr>
                <w:i/>
                <w:iCs/>
              </w:rPr>
              <w:t>.</w:t>
            </w:r>
            <w:r>
              <w:t xml:space="preserve"> </w:t>
            </w:r>
          </w:p>
        </w:tc>
      </w:tr>
      <w:tr w:rsidR="008E4035" w14:paraId="179BCDEF" w14:textId="77777777" w:rsidTr="008E4035">
        <w:tc>
          <w:tcPr>
            <w:tcW w:w="3014" w:type="dxa"/>
          </w:tcPr>
          <w:p w14:paraId="2045B148" w14:textId="39BBC85E" w:rsidR="008E4035" w:rsidRDefault="008E4035" w:rsidP="008E40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contactInfo</w:t>
            </w:r>
            <w:proofErr w:type="spellEnd"/>
          </w:p>
        </w:tc>
        <w:tc>
          <w:tcPr>
            <w:tcW w:w="2987" w:type="dxa"/>
          </w:tcPr>
          <w:p w14:paraId="2CAEEA41" w14:textId="00FC98B6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3015" w:type="dxa"/>
          </w:tcPr>
          <w:p w14:paraId="4D5D83F3" w14:textId="12E96D63" w:rsidR="008E4035" w:rsidRDefault="008E4035" w:rsidP="008E4035">
            <w:pPr>
              <w:rPr>
                <w:lang w:val="en-US"/>
              </w:rPr>
            </w:pPr>
            <w:r>
              <w:rPr>
                <w:lang w:val="en-US"/>
              </w:rPr>
              <w:t>Information for contacting the seller. It contains phone number and e-mail</w:t>
            </w:r>
          </w:p>
        </w:tc>
      </w:tr>
    </w:tbl>
    <w:p w14:paraId="4CE853F0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07E8EA18" w14:textId="46A90B19" w:rsidR="00083DFC" w:rsidRPr="00596FAF" w:rsidRDefault="00083DFC" w:rsidP="00083DFC">
      <w:pPr>
        <w:rPr>
          <w:lang w:val="en-US"/>
        </w:rPr>
      </w:pPr>
      <w:r>
        <w:rPr>
          <w:lang w:val="en-US"/>
        </w:rPr>
        <w:t xml:space="preserve">In the case of the object </w:t>
      </w:r>
      <w:proofErr w:type="gramStart"/>
      <w:r w:rsidRPr="00083DFC">
        <w:rPr>
          <w:b/>
          <w:bCs/>
          <w:i/>
          <w:iCs/>
          <w:lang w:val="en-US"/>
        </w:rPr>
        <w:t>location(</w:t>
      </w:r>
      <w:proofErr w:type="gramEnd"/>
      <w:r w:rsidRPr="00083DFC">
        <w:rPr>
          <w:b/>
          <w:bCs/>
          <w:i/>
          <w:iCs/>
          <w:lang w:val="en-US"/>
        </w:rPr>
        <w:t>*)</w:t>
      </w:r>
      <w:r>
        <w:rPr>
          <w:lang w:val="en-US"/>
        </w:rPr>
        <w:t>, it contains the following values</w:t>
      </w:r>
      <w:r w:rsidR="00A36CBB">
        <w:rPr>
          <w:lang w:val="en-US"/>
        </w:rPr>
        <w:t xml:space="preserve"> (inherited from the user who created the posting)</w:t>
      </w:r>
      <w:r>
        <w:rPr>
          <w:lang w:val="en-US"/>
        </w:rPr>
        <w:t>:</w:t>
      </w:r>
    </w:p>
    <w:p w14:paraId="0D694E46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1BEC85B6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9"/>
        <w:gridCol w:w="2994"/>
        <w:gridCol w:w="3013"/>
      </w:tblGrid>
      <w:tr w:rsidR="00083DFC" w:rsidRPr="00400F85" w14:paraId="3DA85433" w14:textId="77777777" w:rsidTr="00A36CBB">
        <w:tc>
          <w:tcPr>
            <w:tcW w:w="3009" w:type="dxa"/>
          </w:tcPr>
          <w:p w14:paraId="5BD24605" w14:textId="6CE59118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94" w:type="dxa"/>
          </w:tcPr>
          <w:p w14:paraId="2CD522C8" w14:textId="1225B130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3" w:type="dxa"/>
          </w:tcPr>
          <w:p w14:paraId="07A41AE4" w14:textId="024F0D4C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city where the posting is.</w:t>
            </w:r>
          </w:p>
        </w:tc>
      </w:tr>
      <w:tr w:rsidR="00083DFC" w:rsidRPr="00400F85" w14:paraId="087BDF71" w14:textId="77777777" w:rsidTr="00A36CBB">
        <w:tc>
          <w:tcPr>
            <w:tcW w:w="3009" w:type="dxa"/>
          </w:tcPr>
          <w:p w14:paraId="7DB30B48" w14:textId="75920C6E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94" w:type="dxa"/>
          </w:tcPr>
          <w:p w14:paraId="58C4B26E" w14:textId="2B874EBE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3" w:type="dxa"/>
          </w:tcPr>
          <w:p w14:paraId="0CFE07BF" w14:textId="43558583" w:rsidR="00083DFC" w:rsidRPr="00400F85" w:rsidRDefault="00083DFC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country of the posting</w:t>
            </w:r>
          </w:p>
        </w:tc>
      </w:tr>
    </w:tbl>
    <w:p w14:paraId="1337963F" w14:textId="40060B19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42E4A46F" w14:textId="77777777" w:rsidR="00526B85" w:rsidRDefault="00526B85" w:rsidP="00083DFC">
      <w:pPr>
        <w:rPr>
          <w:rFonts w:ascii="Courier New" w:hAnsi="Courier New" w:cs="Courier New"/>
          <w:lang w:val="en-US"/>
        </w:rPr>
      </w:pPr>
    </w:p>
    <w:p w14:paraId="0D83AF5A" w14:textId="42B5E6A9" w:rsidR="00083DFC" w:rsidRDefault="00083DFC" w:rsidP="00083DFC">
      <w:pPr>
        <w:rPr>
          <w:lang w:val="en-US"/>
        </w:rPr>
      </w:pPr>
      <w:r>
        <w:rPr>
          <w:lang w:val="en-US"/>
        </w:rPr>
        <w:t>In the case of the array “</w:t>
      </w:r>
      <w:r w:rsidRPr="00083DFC">
        <w:rPr>
          <w:i/>
          <w:iCs/>
          <w:lang w:val="en-US"/>
        </w:rPr>
        <w:t>images</w:t>
      </w:r>
      <w:r>
        <w:rPr>
          <w:lang w:val="en-US"/>
        </w:rPr>
        <w:t xml:space="preserve">” it contains a list of maximum 4 </w:t>
      </w:r>
      <w:r w:rsidR="008E4035">
        <w:rPr>
          <w:lang w:val="en-US"/>
        </w:rPr>
        <w:t>objects, (image) which has these values:</w:t>
      </w:r>
    </w:p>
    <w:p w14:paraId="575EC100" w14:textId="691F1482" w:rsidR="008E4035" w:rsidRDefault="008E4035" w:rsidP="00083DFC">
      <w:pPr>
        <w:rPr>
          <w:lang w:val="en-US"/>
        </w:rPr>
      </w:pPr>
    </w:p>
    <w:p w14:paraId="6862B490" w14:textId="50DC2030" w:rsidR="008E4035" w:rsidRPr="008E4035" w:rsidRDefault="008E4035" w:rsidP="00083DFC">
      <w:pPr>
        <w:rPr>
          <w:i/>
          <w:iCs/>
          <w:lang w:val="en-US"/>
        </w:rPr>
      </w:pPr>
      <w:r>
        <w:rPr>
          <w:i/>
          <w:iCs/>
          <w:lang w:val="en-US"/>
        </w:rPr>
        <w:t>To be continued….</w:t>
      </w:r>
    </w:p>
    <w:p w14:paraId="568B9819" w14:textId="2C0BDBCA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5DFBA71A" w14:textId="1A467EAB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1D762104" w14:textId="57DD6773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63D68E2D" w14:textId="391947AA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19DF0D24" w14:textId="1D07E364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52AB277A" w14:textId="77777777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0D7EF518" w14:textId="120DD6A1" w:rsidR="008E4035" w:rsidRPr="00596FAF" w:rsidRDefault="008E4035" w:rsidP="008E4035">
      <w:pPr>
        <w:rPr>
          <w:lang w:val="en-US"/>
        </w:rPr>
      </w:pPr>
      <w:r>
        <w:rPr>
          <w:lang w:val="en-US"/>
        </w:rPr>
        <w:t>In the case of the object “</w:t>
      </w:r>
      <w:proofErr w:type="spellStart"/>
      <w:r>
        <w:rPr>
          <w:i/>
          <w:iCs/>
          <w:lang w:val="en-US"/>
        </w:rPr>
        <w:t>contactInfo</w:t>
      </w:r>
      <w:proofErr w:type="spellEnd"/>
      <w:r>
        <w:rPr>
          <w:i/>
          <w:iCs/>
          <w:lang w:val="en-US"/>
        </w:rPr>
        <w:t>”</w:t>
      </w:r>
      <w:r>
        <w:rPr>
          <w:lang w:val="en-US"/>
        </w:rPr>
        <w:t xml:space="preserve"> it contains the following values</w:t>
      </w:r>
      <w:r w:rsidR="00A36CBB">
        <w:rPr>
          <w:lang w:val="en-US"/>
        </w:rPr>
        <w:t xml:space="preserve"> (inherited from the user who created the posting</w:t>
      </w:r>
      <w:r>
        <w:rPr>
          <w:lang w:val="en-US"/>
        </w:rPr>
        <w:t>:</w:t>
      </w:r>
    </w:p>
    <w:p w14:paraId="5A8D5D31" w14:textId="77777777" w:rsidR="008E4035" w:rsidRDefault="008E4035" w:rsidP="008E4035">
      <w:pPr>
        <w:rPr>
          <w:rFonts w:ascii="Courier New" w:hAnsi="Courier New" w:cs="Courier New"/>
          <w:lang w:val="en-US"/>
        </w:rPr>
      </w:pPr>
    </w:p>
    <w:p w14:paraId="7C3CFD39" w14:textId="77777777" w:rsidR="008E4035" w:rsidRDefault="008E4035" w:rsidP="008E4035">
      <w:pPr>
        <w:rPr>
          <w:rFonts w:ascii="Courier New" w:hAnsi="Courier New" w:cs="Courier New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77"/>
        <w:gridCol w:w="2952"/>
        <w:gridCol w:w="20"/>
        <w:gridCol w:w="2995"/>
      </w:tblGrid>
      <w:tr w:rsidR="000D4342" w14:paraId="07716AEE" w14:textId="77777777" w:rsidTr="000D4342">
        <w:tc>
          <w:tcPr>
            <w:tcW w:w="2972" w:type="dxa"/>
          </w:tcPr>
          <w:p w14:paraId="2693EE53" w14:textId="77777777" w:rsidR="000D4342" w:rsidRDefault="000D4342" w:rsidP="00042E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sellerName</w:t>
            </w:r>
            <w:proofErr w:type="spellEnd"/>
          </w:p>
        </w:tc>
        <w:tc>
          <w:tcPr>
            <w:tcW w:w="3029" w:type="dxa"/>
            <w:gridSpan w:val="2"/>
          </w:tcPr>
          <w:p w14:paraId="142AB967" w14:textId="77777777" w:rsidR="000D4342" w:rsidRDefault="000D4342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015" w:type="dxa"/>
            <w:gridSpan w:val="2"/>
          </w:tcPr>
          <w:p w14:paraId="46175053" w14:textId="5A08F07F" w:rsidR="000D4342" w:rsidRDefault="000D4342" w:rsidP="00042E93">
            <w:pPr>
              <w:rPr>
                <w:lang w:val="en-US"/>
              </w:rPr>
            </w:pPr>
            <w:r>
              <w:rPr>
                <w:lang w:val="en-US"/>
              </w:rPr>
              <w:t>Name of the seller and family name.</w:t>
            </w:r>
          </w:p>
        </w:tc>
      </w:tr>
      <w:tr w:rsidR="008E4035" w:rsidRPr="00400F85" w14:paraId="1D089CA7" w14:textId="77777777" w:rsidTr="000D4342">
        <w:tc>
          <w:tcPr>
            <w:tcW w:w="3049" w:type="dxa"/>
            <w:gridSpan w:val="2"/>
          </w:tcPr>
          <w:p w14:paraId="4ACB62C0" w14:textId="511EBFE5" w:rsidR="008E4035" w:rsidRPr="00400F85" w:rsidRDefault="008E4035" w:rsidP="00042E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2972" w:type="dxa"/>
            <w:gridSpan w:val="2"/>
          </w:tcPr>
          <w:p w14:paraId="77984114" w14:textId="2FB3984F" w:rsidR="008E4035" w:rsidRPr="00400F85" w:rsidRDefault="000D4342" w:rsidP="00042E93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2995" w:type="dxa"/>
          </w:tcPr>
          <w:p w14:paraId="27059A99" w14:textId="06561B0F" w:rsidR="008E4035" w:rsidRPr="00400F85" w:rsidRDefault="008E4035" w:rsidP="00042E93">
            <w:pPr>
              <w:rPr>
                <w:lang w:val="en-US"/>
              </w:rPr>
            </w:pPr>
            <w:r>
              <w:rPr>
                <w:lang w:val="en-US"/>
              </w:rPr>
              <w:t xml:space="preserve">Number of the seller </w:t>
            </w:r>
          </w:p>
        </w:tc>
      </w:tr>
      <w:tr w:rsidR="008E4035" w:rsidRPr="00400F85" w14:paraId="694DF60B" w14:textId="77777777" w:rsidTr="000D4342">
        <w:tc>
          <w:tcPr>
            <w:tcW w:w="3049" w:type="dxa"/>
            <w:gridSpan w:val="2"/>
          </w:tcPr>
          <w:p w14:paraId="6E6E6791" w14:textId="117E9E1D" w:rsidR="008E4035" w:rsidRPr="00400F85" w:rsidRDefault="000D4342" w:rsidP="00042E9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sellerEmail</w:t>
            </w:r>
            <w:proofErr w:type="spellEnd"/>
          </w:p>
        </w:tc>
        <w:tc>
          <w:tcPr>
            <w:tcW w:w="2972" w:type="dxa"/>
            <w:gridSpan w:val="2"/>
          </w:tcPr>
          <w:p w14:paraId="1C8808A9" w14:textId="77777777" w:rsidR="008E4035" w:rsidRPr="00400F85" w:rsidRDefault="008E4035" w:rsidP="00042E9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995" w:type="dxa"/>
          </w:tcPr>
          <w:p w14:paraId="29C0ECEC" w14:textId="3957393E" w:rsidR="008E4035" w:rsidRPr="00400F85" w:rsidRDefault="000D4342" w:rsidP="00042E93">
            <w:pPr>
              <w:rPr>
                <w:lang w:val="en-US"/>
              </w:rPr>
            </w:pPr>
            <w:r>
              <w:rPr>
                <w:lang w:val="en-US"/>
              </w:rPr>
              <w:t>E-mail of the seller</w:t>
            </w:r>
          </w:p>
        </w:tc>
      </w:tr>
    </w:tbl>
    <w:p w14:paraId="435E2379" w14:textId="198116B2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0EFC2B80" w14:textId="6D96D10B" w:rsidR="00A36CBB" w:rsidRPr="00596FAF" w:rsidRDefault="00A36CBB" w:rsidP="00A36CBB">
      <w:pPr>
        <w:rPr>
          <w:lang w:val="en-US"/>
        </w:rPr>
      </w:pPr>
      <w:r>
        <w:rPr>
          <w:lang w:val="en-US"/>
        </w:rPr>
        <w:t>The date of the posting will be added after successfully creating the item by putting the actual date.</w:t>
      </w:r>
    </w:p>
    <w:p w14:paraId="08505950" w14:textId="1F0E1EEF" w:rsidR="008E4035" w:rsidRDefault="008E4035" w:rsidP="00083DFC">
      <w:pPr>
        <w:rPr>
          <w:rFonts w:ascii="Courier New" w:hAnsi="Courier New" w:cs="Courier New"/>
          <w:lang w:val="en-US"/>
        </w:rPr>
      </w:pPr>
    </w:p>
    <w:p w14:paraId="25ADE91D" w14:textId="77777777" w:rsidR="00A36CBB" w:rsidRDefault="00A36CBB" w:rsidP="00083DFC">
      <w:pPr>
        <w:rPr>
          <w:rFonts w:ascii="Courier New" w:hAnsi="Courier New" w:cs="Courier New"/>
          <w:lang w:val="en-US"/>
        </w:rPr>
      </w:pPr>
    </w:p>
    <w:p w14:paraId="4456CD2D" w14:textId="77777777" w:rsidR="00083DFC" w:rsidRDefault="00083DFC" w:rsidP="00083DFC">
      <w:pPr>
        <w:rPr>
          <w:i/>
          <w:iCs/>
          <w:lang w:val="en-US"/>
        </w:rPr>
      </w:pPr>
      <w:r w:rsidRPr="00400F85">
        <w:rPr>
          <w:i/>
          <w:iCs/>
          <w:lang w:val="en-US"/>
        </w:rPr>
        <w:t xml:space="preserve">Request </w:t>
      </w:r>
      <w:r>
        <w:rPr>
          <w:i/>
          <w:iCs/>
          <w:lang w:val="en-US"/>
        </w:rPr>
        <w:t xml:space="preserve">body </w:t>
      </w:r>
      <w:r w:rsidRPr="00400F85">
        <w:rPr>
          <w:i/>
          <w:iCs/>
          <w:lang w:val="en-US"/>
        </w:rPr>
        <w:t>example</w:t>
      </w:r>
    </w:p>
    <w:p w14:paraId="510A05DF" w14:textId="77777777" w:rsidR="00083DFC" w:rsidRPr="00B6238A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089023A4" w14:textId="7907C4E8" w:rsidR="00083DFC" w:rsidRPr="00B6238A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r w:rsidR="000D4342">
        <w:rPr>
          <w:rFonts w:ascii="Courier New" w:hAnsi="Courier New" w:cs="Courier New"/>
          <w:lang w:val="en-US"/>
        </w:rPr>
        <w:t>title</w:t>
      </w:r>
      <w:r w:rsidRPr="00B6238A">
        <w:rPr>
          <w:rFonts w:ascii="Courier New" w:hAnsi="Courier New" w:cs="Courier New"/>
          <w:lang w:val="en-US"/>
        </w:rPr>
        <w:t>": "</w:t>
      </w:r>
      <w:r w:rsidR="000D4342">
        <w:rPr>
          <w:rFonts w:ascii="Courier New" w:hAnsi="Courier New" w:cs="Courier New"/>
          <w:lang w:val="en-US"/>
        </w:rPr>
        <w:t>Teddy bear</w:t>
      </w:r>
      <w:r w:rsidRPr="00B6238A">
        <w:rPr>
          <w:rFonts w:ascii="Courier New" w:hAnsi="Courier New" w:cs="Courier New"/>
          <w:lang w:val="en-US"/>
        </w:rPr>
        <w:t>",</w:t>
      </w:r>
    </w:p>
    <w:p w14:paraId="1CB40613" w14:textId="79ABA06B" w:rsidR="00083DFC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r>
        <w:rPr>
          <w:rFonts w:ascii="Courier New" w:hAnsi="Courier New" w:cs="Courier New"/>
          <w:lang w:val="en-US"/>
        </w:rPr>
        <w:t>description</w:t>
      </w:r>
      <w:r w:rsidRPr="00B6238A">
        <w:rPr>
          <w:rFonts w:ascii="Courier New" w:hAnsi="Courier New" w:cs="Courier New"/>
          <w:lang w:val="en-US"/>
        </w:rPr>
        <w:t>": "</w:t>
      </w:r>
      <w:r w:rsidR="000D4342">
        <w:rPr>
          <w:rFonts w:ascii="Courier New" w:hAnsi="Courier New" w:cs="Courier New"/>
          <w:lang w:val="en-US"/>
        </w:rPr>
        <w:t>Teddy bear</w:t>
      </w:r>
      <w:r w:rsidRPr="00B6238A">
        <w:rPr>
          <w:rFonts w:ascii="Courier New" w:hAnsi="Courier New" w:cs="Courier New"/>
          <w:lang w:val="en-US"/>
        </w:rPr>
        <w:t>",</w:t>
      </w:r>
    </w:p>
    <w:p w14:paraId="58785E9C" w14:textId="3AEBCA9B" w:rsidR="00083DFC" w:rsidRDefault="000D4342" w:rsidP="00A36CB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category</w:t>
      </w:r>
      <w:r w:rsidRPr="00B6238A">
        <w:rPr>
          <w:rFonts w:ascii="Courier New" w:hAnsi="Courier New" w:cs="Courier New"/>
          <w:lang w:val="en-US"/>
        </w:rPr>
        <w:t>": "</w:t>
      </w:r>
      <w:proofErr w:type="spellStart"/>
      <w:r>
        <w:rPr>
          <w:rFonts w:ascii="Courier New" w:hAnsi="Courier New" w:cs="Courier New"/>
          <w:lang w:val="en-US"/>
        </w:rPr>
        <w:t>Rasberry</w:t>
      </w:r>
      <w:proofErr w:type="spellEnd"/>
      <w:r>
        <w:rPr>
          <w:rFonts w:ascii="Courier New" w:hAnsi="Courier New" w:cs="Courier New"/>
          <w:lang w:val="en-US"/>
        </w:rPr>
        <w:t xml:space="preserve"> PI</w:t>
      </w:r>
      <w:r w:rsidRPr="00B6238A">
        <w:rPr>
          <w:rFonts w:ascii="Courier New" w:hAnsi="Courier New" w:cs="Courier New"/>
          <w:lang w:val="en-US"/>
        </w:rPr>
        <w:t>",</w:t>
      </w:r>
    </w:p>
    <w:p w14:paraId="556571AD" w14:textId="12B1955D" w:rsidR="00A36CBB" w:rsidRDefault="00A36CBB" w:rsidP="00A36CB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images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: [],</w:t>
      </w:r>
    </w:p>
    <w:p w14:paraId="5FF59351" w14:textId="021C2F5C" w:rsidR="000D4342" w:rsidRDefault="000D4342" w:rsidP="000D43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askingPrice</w:t>
      </w:r>
      <w:proofErr w:type="spellEnd"/>
      <w:r w:rsidRPr="00B6238A">
        <w:rPr>
          <w:rFonts w:ascii="Courier New" w:hAnsi="Courier New" w:cs="Courier New"/>
          <w:lang w:val="en-US"/>
        </w:rPr>
        <w:t xml:space="preserve">": </w:t>
      </w:r>
      <w:r w:rsidR="009D34BC">
        <w:rPr>
          <w:rFonts w:ascii="Courier New" w:hAnsi="Courier New" w:cs="Courier New"/>
          <w:lang w:val="en-US"/>
        </w:rPr>
        <w:t>36,</w:t>
      </w:r>
    </w:p>
    <w:p w14:paraId="0E51924C" w14:textId="0EC87B09" w:rsidR="009D34BC" w:rsidRDefault="009D34BC" w:rsidP="000D43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currency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 xml:space="preserve">: 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euro</w:t>
      </w:r>
      <w:r w:rsidRPr="00B6238A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en-US"/>
        </w:rPr>
        <w:t>,</w:t>
      </w:r>
    </w:p>
    <w:p w14:paraId="4542F12A" w14:textId="0CAEFCFF" w:rsidR="000D4342" w:rsidRDefault="000D4342" w:rsidP="000D434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B6238A">
        <w:rPr>
          <w:rFonts w:ascii="Courier New" w:hAnsi="Courier New" w:cs="Courier New"/>
          <w:lang w:val="en-US"/>
        </w:rPr>
        <w:t>"</w:t>
      </w:r>
      <w:proofErr w:type="spellStart"/>
      <w:r>
        <w:rPr>
          <w:rFonts w:ascii="Courier New" w:hAnsi="Courier New" w:cs="Courier New"/>
          <w:lang w:val="en-US"/>
        </w:rPr>
        <w:t>deliveryType</w:t>
      </w:r>
      <w:proofErr w:type="spellEnd"/>
      <w:r w:rsidRPr="00B6238A">
        <w:rPr>
          <w:rFonts w:ascii="Courier New" w:hAnsi="Courier New" w:cs="Courier New"/>
          <w:lang w:val="en-US"/>
        </w:rPr>
        <w:t>": "</w:t>
      </w:r>
      <w:r w:rsidR="009D34BC">
        <w:rPr>
          <w:rFonts w:ascii="Courier New" w:hAnsi="Courier New" w:cs="Courier New"/>
          <w:lang w:val="en-US"/>
        </w:rPr>
        <w:t>Shipping</w:t>
      </w:r>
      <w:r w:rsidRPr="00B6238A">
        <w:rPr>
          <w:rFonts w:ascii="Courier New" w:hAnsi="Courier New" w:cs="Courier New"/>
          <w:lang w:val="en-US"/>
        </w:rPr>
        <w:t>",</w:t>
      </w:r>
    </w:p>
    <w:p w14:paraId="5AE35CAD" w14:textId="36B05F03" w:rsidR="000D4342" w:rsidRDefault="00083DFC" w:rsidP="00A36CBB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</w:t>
      </w:r>
    </w:p>
    <w:p w14:paraId="1CD2671B" w14:textId="5F674125" w:rsidR="00083DFC" w:rsidRPr="00B6238A" w:rsidRDefault="00083DFC" w:rsidP="00083DFC">
      <w:pPr>
        <w:rPr>
          <w:rFonts w:ascii="Courier New" w:hAnsi="Courier New" w:cs="Courier New"/>
          <w:lang w:val="en-US"/>
        </w:rPr>
      </w:pPr>
    </w:p>
    <w:p w14:paraId="4ECA47E1" w14:textId="77777777" w:rsidR="00083DFC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4134711C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13E40801" w14:textId="77777777" w:rsidR="00083DFC" w:rsidRDefault="00083DFC" w:rsidP="00083DFC">
      <w:pPr>
        <w:rPr>
          <w:rFonts w:ascii="Courier New" w:hAnsi="Courier New" w:cs="Courier New"/>
          <w:lang w:val="en-US"/>
        </w:rPr>
      </w:pPr>
    </w:p>
    <w:p w14:paraId="2E13D71F" w14:textId="77777777" w:rsidR="00083DFC" w:rsidRPr="00B6238A" w:rsidRDefault="00083DFC" w:rsidP="00083DFC">
      <w:pPr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</w:t>
      </w:r>
    </w:p>
    <w:p w14:paraId="4A30820C" w14:textId="77777777" w:rsidR="00083DFC" w:rsidRDefault="00083DFC" w:rsidP="00083DFC">
      <w:pPr>
        <w:rPr>
          <w:rFonts w:cstheme="minorHAnsi"/>
          <w:lang w:val="en-US"/>
        </w:rPr>
      </w:pPr>
    </w:p>
    <w:p w14:paraId="41F9F2A2" w14:textId="77777777" w:rsidR="00083DFC" w:rsidRDefault="00083DFC" w:rsidP="00083DF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Status codes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7"/>
        <w:gridCol w:w="7279"/>
      </w:tblGrid>
      <w:tr w:rsidR="00083DFC" w14:paraId="3094867A" w14:textId="77777777" w:rsidTr="00042E93">
        <w:tc>
          <w:tcPr>
            <w:tcW w:w="1838" w:type="dxa"/>
          </w:tcPr>
          <w:p w14:paraId="2CDDF663" w14:textId="6A834E28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</w:t>
            </w:r>
            <w:r w:rsidR="00A36CBB">
              <w:rPr>
                <w:rFonts w:cstheme="minorHAnsi"/>
                <w:lang w:val="en-US"/>
              </w:rPr>
              <w:t>0</w:t>
            </w:r>
          </w:p>
        </w:tc>
        <w:tc>
          <w:tcPr>
            <w:tcW w:w="7790" w:type="dxa"/>
          </w:tcPr>
          <w:p w14:paraId="5A41FD05" w14:textId="369E089D" w:rsidR="00083DFC" w:rsidRDefault="00A36CBB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Item created successfully</w:t>
            </w:r>
          </w:p>
        </w:tc>
      </w:tr>
      <w:tr w:rsidR="00083DFC" w14:paraId="07D3033A" w14:textId="77777777" w:rsidTr="00042E93">
        <w:tc>
          <w:tcPr>
            <w:tcW w:w="1838" w:type="dxa"/>
          </w:tcPr>
          <w:p w14:paraId="4CF7D21B" w14:textId="77777777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7790" w:type="dxa"/>
          </w:tcPr>
          <w:p w14:paraId="5A444334" w14:textId="77777777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Missing or incorrect data in the request</w:t>
            </w:r>
          </w:p>
        </w:tc>
      </w:tr>
    </w:tbl>
    <w:p w14:paraId="452F79AC" w14:textId="77777777" w:rsidR="00083DFC" w:rsidRDefault="00083DFC" w:rsidP="00083DFC">
      <w:pPr>
        <w:rPr>
          <w:rFonts w:cstheme="minorHAnsi"/>
          <w:lang w:val="en-US"/>
        </w:rPr>
      </w:pPr>
    </w:p>
    <w:p w14:paraId="495B9EC4" w14:textId="77777777" w:rsidR="00083DFC" w:rsidRDefault="00083DFC" w:rsidP="00083DFC">
      <w:pPr>
        <w:rPr>
          <w:rFonts w:cstheme="minorHAnsi"/>
          <w:lang w:val="en-US"/>
        </w:rPr>
      </w:pPr>
    </w:p>
    <w:p w14:paraId="5AE69287" w14:textId="77777777" w:rsidR="00083DFC" w:rsidRDefault="00083DFC" w:rsidP="00083DFC">
      <w:pPr>
        <w:rPr>
          <w:rFonts w:cstheme="minorHAnsi"/>
          <w:lang w:val="en-US"/>
        </w:rPr>
      </w:pPr>
    </w:p>
    <w:p w14:paraId="5A903044" w14:textId="77777777" w:rsidR="00083DFC" w:rsidRDefault="00083DFC" w:rsidP="00083DFC">
      <w:pPr>
        <w:rPr>
          <w:rFonts w:cstheme="minorHAnsi"/>
          <w:lang w:val="en-US"/>
        </w:rPr>
      </w:pPr>
    </w:p>
    <w:p w14:paraId="689877C5" w14:textId="77777777" w:rsidR="00083DFC" w:rsidRPr="00B6238A" w:rsidRDefault="00083DFC" w:rsidP="00083DFC">
      <w:pPr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 data structure description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9"/>
        <w:gridCol w:w="3015"/>
        <w:gridCol w:w="3022"/>
      </w:tblGrid>
      <w:tr w:rsidR="00083DFC" w14:paraId="07BF2687" w14:textId="77777777" w:rsidTr="00042E93">
        <w:tc>
          <w:tcPr>
            <w:tcW w:w="3209" w:type="dxa"/>
          </w:tcPr>
          <w:p w14:paraId="3C379CF4" w14:textId="67BD50BD" w:rsidR="00083DFC" w:rsidRDefault="00A36CBB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_</w:t>
            </w:r>
            <w:r w:rsidR="00083DFC">
              <w:rPr>
                <w:rFonts w:cstheme="minorHAnsi"/>
                <w:lang w:val="en-US"/>
              </w:rPr>
              <w:t>id</w:t>
            </w:r>
          </w:p>
        </w:tc>
        <w:tc>
          <w:tcPr>
            <w:tcW w:w="3209" w:type="dxa"/>
          </w:tcPr>
          <w:p w14:paraId="3C8D150E" w14:textId="77777777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number</w:t>
            </w:r>
          </w:p>
        </w:tc>
        <w:tc>
          <w:tcPr>
            <w:tcW w:w="3210" w:type="dxa"/>
          </w:tcPr>
          <w:p w14:paraId="0B6DA0D1" w14:textId="4D82C5B0" w:rsidR="00083DFC" w:rsidRDefault="00083DFC" w:rsidP="00042E9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The id assigned to the created </w:t>
            </w:r>
            <w:r w:rsidR="009D34BC">
              <w:rPr>
                <w:rFonts w:cstheme="minorHAnsi"/>
                <w:lang w:val="en-US"/>
              </w:rPr>
              <w:t>posting</w:t>
            </w:r>
          </w:p>
        </w:tc>
      </w:tr>
    </w:tbl>
    <w:p w14:paraId="4B35D026" w14:textId="77777777" w:rsidR="00083DFC" w:rsidRDefault="00083DFC" w:rsidP="00083DFC">
      <w:pPr>
        <w:rPr>
          <w:rFonts w:cstheme="minorHAnsi"/>
          <w:lang w:val="en-US"/>
        </w:rPr>
      </w:pPr>
    </w:p>
    <w:p w14:paraId="6A7F2A1A" w14:textId="77777777" w:rsidR="00083DFC" w:rsidRPr="00B6238A" w:rsidRDefault="00083DFC" w:rsidP="00083DFC">
      <w:pPr>
        <w:rPr>
          <w:rFonts w:cstheme="minorHAnsi"/>
          <w:i/>
          <w:iCs/>
          <w:lang w:val="en-US"/>
        </w:rPr>
      </w:pPr>
      <w:r w:rsidRPr="00B6238A">
        <w:rPr>
          <w:rFonts w:cstheme="minorHAnsi"/>
          <w:i/>
          <w:iCs/>
          <w:lang w:val="en-US"/>
        </w:rPr>
        <w:t>Response body example</w:t>
      </w:r>
    </w:p>
    <w:p w14:paraId="2B7F21A8" w14:textId="77777777" w:rsidR="00083DFC" w:rsidRPr="00B6238A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{</w:t>
      </w:r>
    </w:p>
    <w:p w14:paraId="473AE753" w14:textId="64CF5D77" w:rsidR="00083DFC" w:rsidRPr="00B6238A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 xml:space="preserve">  "</w:t>
      </w:r>
      <w:r w:rsidR="00A36CBB">
        <w:rPr>
          <w:rFonts w:ascii="Courier New" w:hAnsi="Courier New" w:cs="Courier New"/>
          <w:lang w:val="en-US"/>
        </w:rPr>
        <w:t>_</w:t>
      </w:r>
      <w:r w:rsidRPr="00B6238A">
        <w:rPr>
          <w:rFonts w:ascii="Courier New" w:hAnsi="Courier New" w:cs="Courier New"/>
          <w:lang w:val="en-US"/>
        </w:rPr>
        <w:t xml:space="preserve">id": </w:t>
      </w:r>
      <w:r>
        <w:rPr>
          <w:rFonts w:ascii="Courier New" w:hAnsi="Courier New" w:cs="Courier New"/>
          <w:lang w:val="en-US"/>
        </w:rPr>
        <w:t>1111111</w:t>
      </w:r>
    </w:p>
    <w:p w14:paraId="39C924F5" w14:textId="170AD0E3" w:rsidR="00083DFC" w:rsidRDefault="00083DFC" w:rsidP="00083DFC">
      <w:pPr>
        <w:rPr>
          <w:rFonts w:ascii="Courier New" w:hAnsi="Courier New" w:cs="Courier New"/>
          <w:lang w:val="en-US"/>
        </w:rPr>
      </w:pPr>
      <w:r w:rsidRPr="00B6238A">
        <w:rPr>
          <w:rFonts w:ascii="Courier New" w:hAnsi="Courier New" w:cs="Courier New"/>
          <w:lang w:val="en-US"/>
        </w:rPr>
        <w:t>}</w:t>
      </w:r>
    </w:p>
    <w:p w14:paraId="48B0B386" w14:textId="1C3BDFD1" w:rsidR="00526B85" w:rsidRPr="00526B85" w:rsidRDefault="00526B85" w:rsidP="00526B8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This id will be automatically stored in the array </w:t>
      </w:r>
      <w:r>
        <w:rPr>
          <w:rFonts w:cstheme="minorHAnsi"/>
          <w:b/>
          <w:bCs/>
          <w:i/>
          <w:iCs/>
          <w:lang w:val="en-US"/>
        </w:rPr>
        <w:t>postings</w:t>
      </w:r>
      <w:r>
        <w:rPr>
          <w:rFonts w:cstheme="minorHAnsi"/>
          <w:lang w:val="en-US"/>
        </w:rPr>
        <w:t>, of the user who created it.</w:t>
      </w:r>
    </w:p>
    <w:p w14:paraId="5105D89B" w14:textId="77777777" w:rsidR="00083DFC" w:rsidRDefault="00083DFC" w:rsidP="00083DFC"/>
    <w:p w14:paraId="7E9BB38C" w14:textId="77777777" w:rsidR="00083DFC" w:rsidRPr="00083DFC" w:rsidRDefault="00083DFC" w:rsidP="00083DFC"/>
    <w:p w14:paraId="4D72F1CA" w14:textId="30F5BE52" w:rsidR="009D5337" w:rsidRPr="009D5337" w:rsidRDefault="009D5337" w:rsidP="009D5337">
      <w:pPr>
        <w:pStyle w:val="Ttulo4"/>
      </w:pPr>
      <w:r>
        <w:t>GET /</w:t>
      </w:r>
      <w:proofErr w:type="spellStart"/>
      <w:r>
        <w:t>users</w:t>
      </w:r>
      <w:proofErr w:type="spellEnd"/>
      <w:r w:rsidR="00A36CBB">
        <w:t xml:space="preserve"> </w:t>
      </w:r>
      <w:r>
        <w:t>/</w:t>
      </w:r>
      <w:proofErr w:type="spellStart"/>
      <w:r>
        <w:t>items</w:t>
      </w:r>
      <w:proofErr w:type="spellEnd"/>
      <w:r>
        <w:t>/</w:t>
      </w:r>
      <w:proofErr w:type="spellStart"/>
      <w:r w:rsidR="00A36CBB">
        <w:t>search</w:t>
      </w:r>
      <w:proofErr w:type="spellEnd"/>
      <w:proofErr w:type="gramStart"/>
      <w:r w:rsidR="00A36CBB">
        <w:t>/:_</w:t>
      </w:r>
      <w:proofErr w:type="gramEnd"/>
      <w:r w:rsidR="00A36CBB">
        <w:t>id</w:t>
      </w:r>
    </w:p>
    <w:p w14:paraId="4DB2A674" w14:textId="18065E33" w:rsidR="00BC7FAA" w:rsidRDefault="00BC7FAA" w:rsidP="009D5337">
      <w:pPr>
        <w:pStyle w:val="Ttulo4"/>
      </w:pPr>
      <w:r>
        <w:t>PUT /</w:t>
      </w:r>
      <w:proofErr w:type="spellStart"/>
      <w:r>
        <w:t>users</w:t>
      </w:r>
      <w:proofErr w:type="spellEnd"/>
      <w:r w:rsidR="00A36CBB">
        <w:t xml:space="preserve"> </w:t>
      </w:r>
      <w:r>
        <w:t>/</w:t>
      </w:r>
      <w:r w:rsidR="00A36CBB">
        <w:t>ítems/</w:t>
      </w:r>
      <w:proofErr w:type="spellStart"/>
      <w:r w:rsidR="00A36CBB">
        <w:t>modify</w:t>
      </w:r>
      <w:proofErr w:type="spellEnd"/>
      <w:proofErr w:type="gramStart"/>
      <w:r w:rsidR="00A36CBB">
        <w:t>/:_</w:t>
      </w:r>
      <w:proofErr w:type="gramEnd"/>
      <w:r w:rsidR="00A36CBB">
        <w:t>id</w:t>
      </w:r>
    </w:p>
    <w:p w14:paraId="047C24EA" w14:textId="77777777" w:rsidR="00526B85" w:rsidRPr="00526B85" w:rsidRDefault="00526B85" w:rsidP="00526B85"/>
    <w:p w14:paraId="59A88256" w14:textId="0D5A95FE" w:rsidR="00BC7FAA" w:rsidRDefault="00BC7FAA" w:rsidP="009D5337">
      <w:pPr>
        <w:pStyle w:val="Ttulo4"/>
      </w:pPr>
      <w:r>
        <w:t>DELETE /</w:t>
      </w:r>
      <w:proofErr w:type="spellStart"/>
      <w:r>
        <w:t>users</w:t>
      </w:r>
      <w:proofErr w:type="spellEnd"/>
      <w:r w:rsidR="00A36CBB">
        <w:t xml:space="preserve"> </w:t>
      </w:r>
      <w:r>
        <w:t>/</w:t>
      </w:r>
      <w:proofErr w:type="spellStart"/>
      <w:r>
        <w:t>items</w:t>
      </w:r>
      <w:proofErr w:type="spellEnd"/>
      <w:proofErr w:type="gramStart"/>
      <w:r>
        <w:t>/:</w:t>
      </w:r>
      <w:r w:rsidR="00A36CBB">
        <w:t>_</w:t>
      </w:r>
      <w:proofErr w:type="gramEnd"/>
      <w:r w:rsidR="00A36CBB">
        <w:t>id</w:t>
      </w:r>
    </w:p>
    <w:p w14:paraId="0AC4593C" w14:textId="046C32BB" w:rsidR="00490365" w:rsidRDefault="00490365" w:rsidP="00490365"/>
    <w:p w14:paraId="45E2EE93" w14:textId="73B2E885" w:rsidR="00526B85" w:rsidRDefault="00526B85" w:rsidP="00490365">
      <w:r>
        <w:t xml:space="preserve">A </w:t>
      </w:r>
      <w:proofErr w:type="spellStart"/>
      <w:r>
        <w:t>posting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(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posting</w:t>
      </w:r>
      <w:proofErr w:type="spellEnd"/>
      <w:r>
        <w:t xml:space="preserve"> array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be </w:t>
      </w:r>
      <w:proofErr w:type="spellStart"/>
      <w:r>
        <w:t>deleted</w:t>
      </w:r>
      <w:proofErr w:type="spellEnd"/>
      <w:r>
        <w:t>.</w:t>
      </w:r>
    </w:p>
    <w:p w14:paraId="318F23F0" w14:textId="5B627E22" w:rsidR="0080784D" w:rsidRDefault="0080784D" w:rsidP="00490365"/>
    <w:p w14:paraId="6C8DD749" w14:textId="11C0CF61" w:rsidR="0080784D" w:rsidRDefault="0080784D" w:rsidP="00490365"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>.</w:t>
      </w:r>
    </w:p>
    <w:p w14:paraId="2CE07FE6" w14:textId="3B977538" w:rsidR="0080784D" w:rsidRDefault="0080784D" w:rsidP="00490365"/>
    <w:p w14:paraId="3C78B6F1" w14:textId="77777777" w:rsidR="0080784D" w:rsidRDefault="0080784D" w:rsidP="00490365"/>
    <w:p w14:paraId="5790801A" w14:textId="77777777" w:rsidR="0080784D" w:rsidRDefault="0080784D" w:rsidP="0080784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Status codes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42"/>
        <w:gridCol w:w="7274"/>
      </w:tblGrid>
      <w:tr w:rsidR="0080784D" w14:paraId="07D8D55B" w14:textId="77777777" w:rsidTr="00A91356">
        <w:tc>
          <w:tcPr>
            <w:tcW w:w="1838" w:type="dxa"/>
          </w:tcPr>
          <w:p w14:paraId="5D8F4AD2" w14:textId="77777777" w:rsidR="0080784D" w:rsidRDefault="0080784D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200</w:t>
            </w:r>
          </w:p>
        </w:tc>
        <w:tc>
          <w:tcPr>
            <w:tcW w:w="7790" w:type="dxa"/>
          </w:tcPr>
          <w:p w14:paraId="5D365146" w14:textId="6D70159D" w:rsidR="0080784D" w:rsidRDefault="0080784D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Item has been deleted</w:t>
            </w:r>
          </w:p>
        </w:tc>
      </w:tr>
      <w:tr w:rsidR="0080784D" w14:paraId="4795672E" w14:textId="77777777" w:rsidTr="00A91356">
        <w:tc>
          <w:tcPr>
            <w:tcW w:w="1838" w:type="dxa"/>
          </w:tcPr>
          <w:p w14:paraId="247DBF41" w14:textId="77777777" w:rsidR="0080784D" w:rsidRDefault="0080784D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7790" w:type="dxa"/>
          </w:tcPr>
          <w:p w14:paraId="071EE720" w14:textId="673B0E49" w:rsidR="0080784D" w:rsidRDefault="0080784D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Item is not from the user who wants to delete it</w:t>
            </w:r>
          </w:p>
        </w:tc>
      </w:tr>
    </w:tbl>
    <w:p w14:paraId="7B17BD5B" w14:textId="501D2E21" w:rsidR="00490365" w:rsidRDefault="00490365" w:rsidP="00490365"/>
    <w:p w14:paraId="0A7F7AA3" w14:textId="18399D9D" w:rsidR="0080784D" w:rsidRDefault="0080784D" w:rsidP="00490365">
      <w:proofErr w:type="spellStart"/>
      <w:r>
        <w:t>The</w:t>
      </w:r>
      <w:proofErr w:type="spellEnd"/>
      <w:r>
        <w:t xml:space="preserve"> response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ítems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75604143" w14:textId="77777777" w:rsidR="0080784D" w:rsidRDefault="0080784D" w:rsidP="00490365"/>
    <w:p w14:paraId="386770DC" w14:textId="2C66183A" w:rsidR="0080784D" w:rsidRPr="0080784D" w:rsidRDefault="0080784D" w:rsidP="00490365">
      <w:pPr>
        <w:rPr>
          <w:i/>
          <w:iCs/>
        </w:rPr>
      </w:pPr>
      <w:r>
        <w:rPr>
          <w:i/>
          <w:iCs/>
        </w:rPr>
        <w:t xml:space="preserve">Response </w:t>
      </w:r>
      <w:proofErr w:type="spellStart"/>
      <w:r>
        <w:rPr>
          <w:i/>
          <w:iCs/>
        </w:rPr>
        <w:t>body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example</w:t>
      </w:r>
      <w:proofErr w:type="spellEnd"/>
      <w:r>
        <w:rPr>
          <w:i/>
          <w:iCs/>
        </w:rPr>
        <w:t>:</w:t>
      </w:r>
    </w:p>
    <w:p w14:paraId="55FB07B0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>[</w:t>
      </w:r>
    </w:p>
    <w:p w14:paraId="1A62C95A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{</w:t>
      </w:r>
    </w:p>
    <w:p w14:paraId="5AD33013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"_id": 1,</w:t>
      </w:r>
    </w:p>
    <w:p w14:paraId="72E83373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title</w:t>
      </w:r>
      <w:proofErr w:type="spellEnd"/>
      <w:r w:rsidRPr="0080784D">
        <w:rPr>
          <w:rFonts w:ascii="Courier New" w:hAnsi="Courier New" w:cs="Courier New"/>
        </w:rPr>
        <w:t>": "Teddy Bear",</w:t>
      </w:r>
    </w:p>
    <w:p w14:paraId="510AA7DB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description</w:t>
      </w:r>
      <w:proofErr w:type="spellEnd"/>
      <w:r w:rsidRPr="0080784D">
        <w:rPr>
          <w:rFonts w:ascii="Courier New" w:hAnsi="Courier New" w:cs="Courier New"/>
        </w:rPr>
        <w:t xml:space="preserve">": "A </w:t>
      </w:r>
      <w:proofErr w:type="spellStart"/>
      <w:r w:rsidRPr="0080784D">
        <w:rPr>
          <w:rFonts w:ascii="Courier New" w:hAnsi="Courier New" w:cs="Courier New"/>
        </w:rPr>
        <w:t>small</w:t>
      </w:r>
      <w:proofErr w:type="spellEnd"/>
      <w:r w:rsidRPr="0080784D">
        <w:rPr>
          <w:rFonts w:ascii="Courier New" w:hAnsi="Courier New" w:cs="Courier New"/>
        </w:rPr>
        <w:t xml:space="preserve"> </w:t>
      </w:r>
      <w:proofErr w:type="spellStart"/>
      <w:r w:rsidRPr="0080784D">
        <w:rPr>
          <w:rFonts w:ascii="Courier New" w:hAnsi="Courier New" w:cs="Courier New"/>
        </w:rPr>
        <w:t>teddy</w:t>
      </w:r>
      <w:proofErr w:type="spellEnd"/>
      <w:r w:rsidRPr="0080784D">
        <w:rPr>
          <w:rFonts w:ascii="Courier New" w:hAnsi="Courier New" w:cs="Courier New"/>
        </w:rPr>
        <w:t xml:space="preserve"> </w:t>
      </w:r>
      <w:proofErr w:type="spellStart"/>
      <w:r w:rsidRPr="0080784D">
        <w:rPr>
          <w:rFonts w:ascii="Courier New" w:hAnsi="Courier New" w:cs="Courier New"/>
        </w:rPr>
        <w:t>bear</w:t>
      </w:r>
      <w:proofErr w:type="spellEnd"/>
      <w:r w:rsidRPr="0080784D">
        <w:rPr>
          <w:rFonts w:ascii="Courier New" w:hAnsi="Courier New" w:cs="Courier New"/>
        </w:rPr>
        <w:t>",</w:t>
      </w:r>
    </w:p>
    <w:p w14:paraId="20D657C0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category</w:t>
      </w:r>
      <w:proofErr w:type="spellEnd"/>
      <w:r w:rsidRPr="0080784D">
        <w:rPr>
          <w:rFonts w:ascii="Courier New" w:hAnsi="Courier New" w:cs="Courier New"/>
        </w:rPr>
        <w:t>": "</w:t>
      </w:r>
      <w:proofErr w:type="spellStart"/>
      <w:r w:rsidRPr="0080784D">
        <w:rPr>
          <w:rFonts w:ascii="Courier New" w:hAnsi="Courier New" w:cs="Courier New"/>
        </w:rPr>
        <w:t>Toy</w:t>
      </w:r>
      <w:proofErr w:type="spellEnd"/>
      <w:r w:rsidRPr="0080784D">
        <w:rPr>
          <w:rFonts w:ascii="Courier New" w:hAnsi="Courier New" w:cs="Courier New"/>
        </w:rPr>
        <w:t>",</w:t>
      </w:r>
    </w:p>
    <w:p w14:paraId="59F11666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location</w:t>
      </w:r>
      <w:proofErr w:type="spellEnd"/>
      <w:r w:rsidRPr="0080784D">
        <w:rPr>
          <w:rFonts w:ascii="Courier New" w:hAnsi="Courier New" w:cs="Courier New"/>
        </w:rPr>
        <w:t>": {</w:t>
      </w:r>
    </w:p>
    <w:p w14:paraId="10F522FF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    "</w:t>
      </w:r>
      <w:proofErr w:type="spellStart"/>
      <w:r w:rsidRPr="0080784D">
        <w:rPr>
          <w:rFonts w:ascii="Courier New" w:hAnsi="Courier New" w:cs="Courier New"/>
        </w:rPr>
        <w:t>city</w:t>
      </w:r>
      <w:proofErr w:type="spellEnd"/>
      <w:r w:rsidRPr="0080784D">
        <w:rPr>
          <w:rFonts w:ascii="Courier New" w:hAnsi="Courier New" w:cs="Courier New"/>
        </w:rPr>
        <w:t>": "Valencia",</w:t>
      </w:r>
    </w:p>
    <w:p w14:paraId="274C3F3E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    "country": "Spain"</w:t>
      </w:r>
    </w:p>
    <w:p w14:paraId="3323069D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},</w:t>
      </w:r>
    </w:p>
    <w:p w14:paraId="61C18DC0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images</w:t>
      </w:r>
      <w:proofErr w:type="spellEnd"/>
      <w:r w:rsidRPr="0080784D">
        <w:rPr>
          <w:rFonts w:ascii="Courier New" w:hAnsi="Courier New" w:cs="Courier New"/>
        </w:rPr>
        <w:t>": [],</w:t>
      </w:r>
    </w:p>
    <w:p w14:paraId="5967DAFC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askingPrice</w:t>
      </w:r>
      <w:proofErr w:type="spellEnd"/>
      <w:r w:rsidRPr="0080784D">
        <w:rPr>
          <w:rFonts w:ascii="Courier New" w:hAnsi="Courier New" w:cs="Courier New"/>
        </w:rPr>
        <w:t>": "10",</w:t>
      </w:r>
    </w:p>
    <w:p w14:paraId="0048E665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currency</w:t>
      </w:r>
      <w:proofErr w:type="spellEnd"/>
      <w:r w:rsidRPr="0080784D">
        <w:rPr>
          <w:rFonts w:ascii="Courier New" w:hAnsi="Courier New" w:cs="Courier New"/>
        </w:rPr>
        <w:t>": "euro",</w:t>
      </w:r>
    </w:p>
    <w:p w14:paraId="07BB52F0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dateOfPosting</w:t>
      </w:r>
      <w:proofErr w:type="spellEnd"/>
      <w:r w:rsidRPr="0080784D">
        <w:rPr>
          <w:rFonts w:ascii="Courier New" w:hAnsi="Courier New" w:cs="Courier New"/>
        </w:rPr>
        <w:t>": "13.01.2020",</w:t>
      </w:r>
    </w:p>
    <w:p w14:paraId="3869750A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deliveryType</w:t>
      </w:r>
      <w:proofErr w:type="spellEnd"/>
      <w:r w:rsidRPr="0080784D">
        <w:rPr>
          <w:rFonts w:ascii="Courier New" w:hAnsi="Courier New" w:cs="Courier New"/>
        </w:rPr>
        <w:t>": "</w:t>
      </w:r>
      <w:proofErr w:type="spellStart"/>
      <w:r w:rsidRPr="0080784D">
        <w:rPr>
          <w:rFonts w:ascii="Courier New" w:hAnsi="Courier New" w:cs="Courier New"/>
        </w:rPr>
        <w:t>Shipping</w:t>
      </w:r>
      <w:proofErr w:type="spellEnd"/>
      <w:r w:rsidRPr="0080784D">
        <w:rPr>
          <w:rFonts w:ascii="Courier New" w:hAnsi="Courier New" w:cs="Courier New"/>
        </w:rPr>
        <w:t>",</w:t>
      </w:r>
    </w:p>
    <w:p w14:paraId="40BBDD29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sellerName</w:t>
      </w:r>
      <w:proofErr w:type="spellEnd"/>
      <w:r w:rsidRPr="0080784D">
        <w:rPr>
          <w:rFonts w:ascii="Courier New" w:hAnsi="Courier New" w:cs="Courier New"/>
        </w:rPr>
        <w:t>": "</w:t>
      </w:r>
      <w:proofErr w:type="spellStart"/>
      <w:r w:rsidRPr="0080784D">
        <w:rPr>
          <w:rFonts w:ascii="Courier New" w:hAnsi="Courier New" w:cs="Courier New"/>
        </w:rPr>
        <w:t>admin</w:t>
      </w:r>
      <w:proofErr w:type="spellEnd"/>
      <w:r w:rsidRPr="0080784D">
        <w:rPr>
          <w:rFonts w:ascii="Courier New" w:hAnsi="Courier New" w:cs="Courier New"/>
        </w:rPr>
        <w:t>",</w:t>
      </w:r>
    </w:p>
    <w:p w14:paraId="022044F7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phoneNumber</w:t>
      </w:r>
      <w:proofErr w:type="spellEnd"/>
      <w:r w:rsidRPr="0080784D">
        <w:rPr>
          <w:rFonts w:ascii="Courier New" w:hAnsi="Courier New" w:cs="Courier New"/>
        </w:rPr>
        <w:t>": "123456789",</w:t>
      </w:r>
    </w:p>
    <w:p w14:paraId="2B026DC1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sellerEmail</w:t>
      </w:r>
      <w:proofErr w:type="spellEnd"/>
      <w:r w:rsidRPr="0080784D">
        <w:rPr>
          <w:rFonts w:ascii="Courier New" w:hAnsi="Courier New" w:cs="Courier New"/>
        </w:rPr>
        <w:t>": "example@mail.com"</w:t>
      </w:r>
    </w:p>
    <w:p w14:paraId="17395D89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},</w:t>
      </w:r>
    </w:p>
    <w:p w14:paraId="0EC601C7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{</w:t>
      </w:r>
    </w:p>
    <w:p w14:paraId="5D3EDAD3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"_id": 2,</w:t>
      </w:r>
    </w:p>
    <w:p w14:paraId="4F5DBEF2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title</w:t>
      </w:r>
      <w:proofErr w:type="spellEnd"/>
      <w:r w:rsidRPr="0080784D">
        <w:rPr>
          <w:rFonts w:ascii="Courier New" w:hAnsi="Courier New" w:cs="Courier New"/>
        </w:rPr>
        <w:t>": "HOIGRHAORAGAGA",</w:t>
      </w:r>
    </w:p>
    <w:p w14:paraId="5A733223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description</w:t>
      </w:r>
      <w:proofErr w:type="spellEnd"/>
      <w:r w:rsidRPr="0080784D">
        <w:rPr>
          <w:rFonts w:ascii="Courier New" w:hAnsi="Courier New" w:cs="Courier New"/>
        </w:rPr>
        <w:t>": "YES",</w:t>
      </w:r>
    </w:p>
    <w:p w14:paraId="10575BF5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category</w:t>
      </w:r>
      <w:proofErr w:type="spellEnd"/>
      <w:r w:rsidRPr="0080784D">
        <w:rPr>
          <w:rFonts w:ascii="Courier New" w:hAnsi="Courier New" w:cs="Courier New"/>
        </w:rPr>
        <w:t>": "NOTHING",</w:t>
      </w:r>
    </w:p>
    <w:p w14:paraId="026F876C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location</w:t>
      </w:r>
      <w:proofErr w:type="spellEnd"/>
      <w:r w:rsidRPr="0080784D">
        <w:rPr>
          <w:rFonts w:ascii="Courier New" w:hAnsi="Courier New" w:cs="Courier New"/>
        </w:rPr>
        <w:t>": {</w:t>
      </w:r>
    </w:p>
    <w:p w14:paraId="0BAADD4E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    "</w:t>
      </w:r>
      <w:proofErr w:type="spellStart"/>
      <w:r w:rsidRPr="0080784D">
        <w:rPr>
          <w:rFonts w:ascii="Courier New" w:hAnsi="Courier New" w:cs="Courier New"/>
        </w:rPr>
        <w:t>city</w:t>
      </w:r>
      <w:proofErr w:type="spellEnd"/>
      <w:r w:rsidRPr="0080784D">
        <w:rPr>
          <w:rFonts w:ascii="Courier New" w:hAnsi="Courier New" w:cs="Courier New"/>
        </w:rPr>
        <w:t>": "Lolo",</w:t>
      </w:r>
    </w:p>
    <w:p w14:paraId="34F8AD1D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    "country": "Lelo"</w:t>
      </w:r>
    </w:p>
    <w:p w14:paraId="43160FB6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},</w:t>
      </w:r>
    </w:p>
    <w:p w14:paraId="40659012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images</w:t>
      </w:r>
      <w:proofErr w:type="spellEnd"/>
      <w:r w:rsidRPr="0080784D">
        <w:rPr>
          <w:rFonts w:ascii="Courier New" w:hAnsi="Courier New" w:cs="Courier New"/>
        </w:rPr>
        <w:t>": [],</w:t>
      </w:r>
    </w:p>
    <w:p w14:paraId="1354E7B2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askingPrice</w:t>
      </w:r>
      <w:proofErr w:type="spellEnd"/>
      <w:r w:rsidRPr="0080784D">
        <w:rPr>
          <w:rFonts w:ascii="Courier New" w:hAnsi="Courier New" w:cs="Courier New"/>
        </w:rPr>
        <w:t>": "5",</w:t>
      </w:r>
    </w:p>
    <w:p w14:paraId="3B495362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currency</w:t>
      </w:r>
      <w:proofErr w:type="spellEnd"/>
      <w:r w:rsidRPr="0080784D">
        <w:rPr>
          <w:rFonts w:ascii="Courier New" w:hAnsi="Courier New" w:cs="Courier New"/>
        </w:rPr>
        <w:t>": "euro",</w:t>
      </w:r>
    </w:p>
    <w:p w14:paraId="0710A787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dateOfPosting</w:t>
      </w:r>
      <w:proofErr w:type="spellEnd"/>
      <w:r w:rsidRPr="0080784D">
        <w:rPr>
          <w:rFonts w:ascii="Courier New" w:hAnsi="Courier New" w:cs="Courier New"/>
        </w:rPr>
        <w:t>": "</w:t>
      </w:r>
      <w:proofErr w:type="spellStart"/>
      <w:r w:rsidRPr="0080784D">
        <w:rPr>
          <w:rFonts w:ascii="Courier New" w:hAnsi="Courier New" w:cs="Courier New"/>
        </w:rPr>
        <w:t>Thu</w:t>
      </w:r>
      <w:proofErr w:type="spellEnd"/>
      <w:r w:rsidRPr="0080784D">
        <w:rPr>
          <w:rFonts w:ascii="Courier New" w:hAnsi="Courier New" w:cs="Courier New"/>
        </w:rPr>
        <w:t xml:space="preserve"> Feb 27 2020",</w:t>
      </w:r>
    </w:p>
    <w:p w14:paraId="24F7A01D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deliveryType</w:t>
      </w:r>
      <w:proofErr w:type="spellEnd"/>
      <w:r w:rsidRPr="0080784D">
        <w:rPr>
          <w:rFonts w:ascii="Courier New" w:hAnsi="Courier New" w:cs="Courier New"/>
        </w:rPr>
        <w:t>": "</w:t>
      </w:r>
      <w:proofErr w:type="spellStart"/>
      <w:r w:rsidRPr="0080784D">
        <w:rPr>
          <w:rFonts w:ascii="Courier New" w:hAnsi="Courier New" w:cs="Courier New"/>
        </w:rPr>
        <w:t>Shipping</w:t>
      </w:r>
      <w:proofErr w:type="spellEnd"/>
      <w:r w:rsidRPr="0080784D">
        <w:rPr>
          <w:rFonts w:ascii="Courier New" w:hAnsi="Courier New" w:cs="Courier New"/>
        </w:rPr>
        <w:t>",</w:t>
      </w:r>
    </w:p>
    <w:p w14:paraId="4AC6499B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sellerName</w:t>
      </w:r>
      <w:proofErr w:type="spellEnd"/>
      <w:r w:rsidRPr="0080784D">
        <w:rPr>
          <w:rFonts w:ascii="Courier New" w:hAnsi="Courier New" w:cs="Courier New"/>
        </w:rPr>
        <w:t>": "Loco",</w:t>
      </w:r>
    </w:p>
    <w:p w14:paraId="3402ADAE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    "</w:t>
      </w:r>
      <w:proofErr w:type="spellStart"/>
      <w:r w:rsidRPr="0080784D">
        <w:rPr>
          <w:rFonts w:ascii="Courier New" w:hAnsi="Courier New" w:cs="Courier New"/>
        </w:rPr>
        <w:t>sellerEmail</w:t>
      </w:r>
      <w:proofErr w:type="spellEnd"/>
      <w:r w:rsidRPr="0080784D">
        <w:rPr>
          <w:rFonts w:ascii="Courier New" w:hAnsi="Courier New" w:cs="Courier New"/>
        </w:rPr>
        <w:t>": "paco@gmail.com"</w:t>
      </w:r>
    </w:p>
    <w:p w14:paraId="65CDB50A" w14:textId="77777777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 xml:space="preserve">    }</w:t>
      </w:r>
    </w:p>
    <w:p w14:paraId="158E42A7" w14:textId="1FA72FC1" w:rsidR="0080784D" w:rsidRPr="0080784D" w:rsidRDefault="0080784D" w:rsidP="0080784D">
      <w:pPr>
        <w:rPr>
          <w:rFonts w:ascii="Courier New" w:hAnsi="Courier New" w:cs="Courier New"/>
        </w:rPr>
      </w:pPr>
      <w:r w:rsidRPr="0080784D">
        <w:rPr>
          <w:rFonts w:ascii="Courier New" w:hAnsi="Courier New" w:cs="Courier New"/>
        </w:rPr>
        <w:t>]</w:t>
      </w:r>
    </w:p>
    <w:p w14:paraId="46BFB3B8" w14:textId="77777777" w:rsidR="0080784D" w:rsidRPr="00490365" w:rsidRDefault="0080784D" w:rsidP="00490365"/>
    <w:p w14:paraId="309D010C" w14:textId="62DB1BD9" w:rsidR="009D5337" w:rsidRDefault="009D5337" w:rsidP="009D5337">
      <w:pPr>
        <w:pStyle w:val="Ttulo3"/>
        <w:rPr>
          <w:sz w:val="28"/>
          <w:szCs w:val="28"/>
        </w:rPr>
      </w:pPr>
      <w:bookmarkStart w:id="4" w:name="_Toc33738938"/>
      <w:proofErr w:type="spellStart"/>
      <w:r w:rsidRPr="00644A7D">
        <w:rPr>
          <w:sz w:val="28"/>
          <w:szCs w:val="28"/>
        </w:rPr>
        <w:t>Methods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for</w:t>
      </w:r>
      <w:proofErr w:type="spellEnd"/>
      <w:r w:rsidRPr="00644A7D">
        <w:rPr>
          <w:sz w:val="28"/>
          <w:szCs w:val="28"/>
        </w:rPr>
        <w:t xml:space="preserve"> non-</w:t>
      </w:r>
      <w:proofErr w:type="spellStart"/>
      <w:r w:rsidRPr="00644A7D">
        <w:rPr>
          <w:sz w:val="28"/>
          <w:szCs w:val="28"/>
        </w:rPr>
        <w:t>logged</w:t>
      </w:r>
      <w:proofErr w:type="spellEnd"/>
      <w:r w:rsidRPr="00644A7D">
        <w:rPr>
          <w:sz w:val="28"/>
          <w:szCs w:val="28"/>
        </w:rPr>
        <w:t xml:space="preserve"> </w:t>
      </w:r>
      <w:proofErr w:type="spellStart"/>
      <w:r w:rsidRPr="00644A7D">
        <w:rPr>
          <w:sz w:val="28"/>
          <w:szCs w:val="28"/>
        </w:rPr>
        <w:t>users</w:t>
      </w:r>
      <w:proofErr w:type="spellEnd"/>
      <w:r w:rsidR="00A36CBB">
        <w:rPr>
          <w:sz w:val="28"/>
          <w:szCs w:val="28"/>
        </w:rPr>
        <w:t xml:space="preserve"> (and </w:t>
      </w:r>
      <w:proofErr w:type="spellStart"/>
      <w:r w:rsidR="00A36CBB">
        <w:rPr>
          <w:sz w:val="28"/>
          <w:szCs w:val="28"/>
        </w:rPr>
        <w:t>also</w:t>
      </w:r>
      <w:proofErr w:type="spellEnd"/>
      <w:r w:rsidR="0080784D">
        <w:rPr>
          <w:sz w:val="28"/>
          <w:szCs w:val="28"/>
        </w:rPr>
        <w:t xml:space="preserve"> </w:t>
      </w:r>
      <w:proofErr w:type="spellStart"/>
      <w:r w:rsidR="0080784D">
        <w:rPr>
          <w:sz w:val="28"/>
          <w:szCs w:val="28"/>
        </w:rPr>
        <w:t>for</w:t>
      </w:r>
      <w:proofErr w:type="spellEnd"/>
      <w:r w:rsidR="00A36CBB">
        <w:rPr>
          <w:sz w:val="28"/>
          <w:szCs w:val="28"/>
        </w:rPr>
        <w:t xml:space="preserve"> </w:t>
      </w:r>
      <w:proofErr w:type="spellStart"/>
      <w:r w:rsidR="00A36CBB">
        <w:rPr>
          <w:sz w:val="28"/>
          <w:szCs w:val="28"/>
        </w:rPr>
        <w:t>logged</w:t>
      </w:r>
      <w:proofErr w:type="spellEnd"/>
      <w:r w:rsidR="00A36CBB">
        <w:rPr>
          <w:sz w:val="28"/>
          <w:szCs w:val="28"/>
        </w:rPr>
        <w:t xml:space="preserve"> </w:t>
      </w:r>
      <w:proofErr w:type="spellStart"/>
      <w:r w:rsidR="00A36CBB">
        <w:rPr>
          <w:sz w:val="28"/>
          <w:szCs w:val="28"/>
        </w:rPr>
        <w:t>users</w:t>
      </w:r>
      <w:proofErr w:type="spellEnd"/>
      <w:r w:rsidR="00A36CBB">
        <w:rPr>
          <w:sz w:val="28"/>
          <w:szCs w:val="28"/>
        </w:rPr>
        <w:t>)</w:t>
      </w:r>
      <w:bookmarkEnd w:id="4"/>
    </w:p>
    <w:p w14:paraId="690F0C6D" w14:textId="77777777" w:rsidR="00490365" w:rsidRPr="00490365" w:rsidRDefault="00490365" w:rsidP="00490365"/>
    <w:p w14:paraId="123E011B" w14:textId="06B56F13" w:rsidR="009D5337" w:rsidRDefault="009D5337" w:rsidP="009D5337">
      <w:pPr>
        <w:pStyle w:val="Ttulo4"/>
      </w:pPr>
      <w:r>
        <w:t xml:space="preserve">GET </w:t>
      </w:r>
      <w:r w:rsidR="00D3736F">
        <w:t>/</w:t>
      </w:r>
      <w:proofErr w:type="spellStart"/>
      <w:r w:rsidR="00D3736F">
        <w:t>users</w:t>
      </w:r>
      <w:proofErr w:type="spellEnd"/>
      <w:r w:rsidR="00B53A59">
        <w:t>/</w:t>
      </w:r>
      <w:proofErr w:type="spellStart"/>
      <w:r>
        <w:t>search_</w:t>
      </w:r>
      <w:r w:rsidR="00A36CBB">
        <w:t>category</w:t>
      </w:r>
      <w:proofErr w:type="spellEnd"/>
      <w:proofErr w:type="gramStart"/>
      <w:r>
        <w:t>/</w:t>
      </w:r>
      <w:r w:rsidR="00490365">
        <w:t>:</w:t>
      </w:r>
      <w:proofErr w:type="spellStart"/>
      <w:r w:rsidR="00490365">
        <w:t>category</w:t>
      </w:r>
      <w:proofErr w:type="spellEnd"/>
      <w:proofErr w:type="gramEnd"/>
    </w:p>
    <w:p w14:paraId="621BE493" w14:textId="631CD216" w:rsidR="0080784D" w:rsidRDefault="0080784D" w:rsidP="0080784D"/>
    <w:p w14:paraId="63B48B67" w14:textId="3ADD4D0B" w:rsidR="0080784D" w:rsidRPr="0080784D" w:rsidRDefault="0080784D" w:rsidP="0080784D">
      <w:pPr>
        <w:rPr>
          <w:sz w:val="20"/>
          <w:szCs w:val="20"/>
        </w:rPr>
      </w:pPr>
      <w:proofErr w:type="spellStart"/>
      <w:r w:rsidRPr="0080784D">
        <w:rPr>
          <w:sz w:val="20"/>
          <w:szCs w:val="20"/>
        </w:rPr>
        <w:t>This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operation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will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let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any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user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search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for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posting</w:t>
      </w:r>
      <w:r>
        <w:rPr>
          <w:sz w:val="20"/>
          <w:szCs w:val="20"/>
        </w:rPr>
        <w:t>s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that</w:t>
      </w:r>
      <w:proofErr w:type="spellEnd"/>
      <w:r w:rsidRPr="0080784D">
        <w:rPr>
          <w:sz w:val="20"/>
          <w:szCs w:val="20"/>
        </w:rPr>
        <w:t xml:space="preserve"> match </w:t>
      </w:r>
      <w:proofErr w:type="spellStart"/>
      <w:r w:rsidRPr="0080784D">
        <w:rPr>
          <w:sz w:val="20"/>
          <w:szCs w:val="20"/>
        </w:rPr>
        <w:t>the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same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category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that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is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specified</w:t>
      </w:r>
      <w:proofErr w:type="spellEnd"/>
      <w:r w:rsidRPr="0080784D">
        <w:rPr>
          <w:sz w:val="20"/>
          <w:szCs w:val="20"/>
        </w:rPr>
        <w:t xml:space="preserve"> in </w:t>
      </w:r>
      <w:proofErr w:type="spellStart"/>
      <w:r w:rsidRPr="0080784D">
        <w:rPr>
          <w:sz w:val="20"/>
          <w:szCs w:val="20"/>
        </w:rPr>
        <w:t>the</w:t>
      </w:r>
      <w:proofErr w:type="spellEnd"/>
      <w:r w:rsidRPr="0080784D">
        <w:rPr>
          <w:sz w:val="20"/>
          <w:szCs w:val="20"/>
        </w:rPr>
        <w:t xml:space="preserve"> URL, so </w:t>
      </w:r>
      <w:proofErr w:type="spellStart"/>
      <w:r w:rsidRPr="0080784D">
        <w:rPr>
          <w:sz w:val="20"/>
          <w:szCs w:val="20"/>
        </w:rPr>
        <w:t>therefore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there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is</w:t>
      </w:r>
      <w:proofErr w:type="spellEnd"/>
      <w:r w:rsidRPr="0080784D">
        <w:rPr>
          <w:sz w:val="20"/>
          <w:szCs w:val="20"/>
        </w:rPr>
        <w:t xml:space="preserve"> no </w:t>
      </w:r>
      <w:proofErr w:type="spellStart"/>
      <w:r w:rsidRPr="0080784D">
        <w:rPr>
          <w:sz w:val="20"/>
          <w:szCs w:val="20"/>
        </w:rPr>
        <w:t>request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body</w:t>
      </w:r>
      <w:proofErr w:type="spellEnd"/>
      <w:r w:rsidRPr="0080784D">
        <w:rPr>
          <w:sz w:val="20"/>
          <w:szCs w:val="20"/>
        </w:rPr>
        <w:t>.</w:t>
      </w:r>
    </w:p>
    <w:p w14:paraId="7333D3E0" w14:textId="77777777" w:rsidR="0080784D" w:rsidRPr="0080784D" w:rsidRDefault="0080784D" w:rsidP="0080784D"/>
    <w:p w14:paraId="267DE6E9" w14:textId="6F8D92B6" w:rsidR="00490365" w:rsidRDefault="00490365" w:rsidP="00490365">
      <w:pPr>
        <w:pStyle w:val="Ttulo4"/>
      </w:pPr>
      <w:r>
        <w:t xml:space="preserve">GET </w:t>
      </w:r>
      <w:r w:rsidR="00D3736F">
        <w:t>/</w:t>
      </w:r>
      <w:proofErr w:type="spellStart"/>
      <w:r w:rsidR="00D3736F">
        <w:t>users</w:t>
      </w:r>
      <w:proofErr w:type="spellEnd"/>
      <w:r w:rsidR="00D3736F">
        <w:t>/</w:t>
      </w:r>
      <w:proofErr w:type="spellStart"/>
      <w:r>
        <w:t>search_</w:t>
      </w:r>
      <w:r w:rsidR="00A36CBB">
        <w:t>location</w:t>
      </w:r>
      <w:proofErr w:type="spellEnd"/>
    </w:p>
    <w:p w14:paraId="3FF19B12" w14:textId="7C79BDA7" w:rsidR="00F31B08" w:rsidRDefault="00F31B08" w:rsidP="00F31B08"/>
    <w:p w14:paraId="656DA96D" w14:textId="62CA6335" w:rsidR="00F31B08" w:rsidRPr="0080784D" w:rsidRDefault="00F31B08" w:rsidP="00F31B08">
      <w:pPr>
        <w:rPr>
          <w:sz w:val="20"/>
          <w:szCs w:val="20"/>
        </w:rPr>
      </w:pPr>
      <w:proofErr w:type="spellStart"/>
      <w:r w:rsidRPr="0080784D">
        <w:rPr>
          <w:sz w:val="20"/>
          <w:szCs w:val="20"/>
        </w:rPr>
        <w:t>This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operation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will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let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any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user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to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search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for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postings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that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matches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any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of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the</w:t>
      </w:r>
      <w:proofErr w:type="spellEnd"/>
      <w:r w:rsidRPr="0080784D">
        <w:rPr>
          <w:sz w:val="20"/>
          <w:szCs w:val="20"/>
        </w:rPr>
        <w:t xml:space="preserve"> atributes </w:t>
      </w:r>
      <w:proofErr w:type="spellStart"/>
      <w:r w:rsidRPr="0080784D">
        <w:rPr>
          <w:sz w:val="20"/>
          <w:szCs w:val="20"/>
        </w:rPr>
        <w:t>of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the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location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specified</w:t>
      </w:r>
      <w:proofErr w:type="spellEnd"/>
      <w:r w:rsidRPr="0080784D">
        <w:rPr>
          <w:sz w:val="20"/>
          <w:szCs w:val="20"/>
        </w:rPr>
        <w:t xml:space="preserve"> in </w:t>
      </w:r>
      <w:proofErr w:type="spellStart"/>
      <w:r w:rsidRPr="0080784D">
        <w:rPr>
          <w:sz w:val="20"/>
          <w:szCs w:val="20"/>
        </w:rPr>
        <w:t>the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request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body</w:t>
      </w:r>
      <w:proofErr w:type="spellEnd"/>
      <w:r w:rsidRPr="0080784D">
        <w:rPr>
          <w:sz w:val="20"/>
          <w:szCs w:val="20"/>
        </w:rPr>
        <w:t>.</w:t>
      </w:r>
    </w:p>
    <w:p w14:paraId="7945F76A" w14:textId="0C318F67" w:rsidR="00F31B08" w:rsidRDefault="00F31B08" w:rsidP="00F31B08"/>
    <w:p w14:paraId="6457197D" w14:textId="77777777" w:rsidR="00F31B08" w:rsidRPr="00F31B08" w:rsidRDefault="00F31B08" w:rsidP="00F31B08"/>
    <w:p w14:paraId="23C87945" w14:textId="77777777" w:rsidR="00F31B08" w:rsidRPr="0080784D" w:rsidRDefault="00F31B08" w:rsidP="00F31B08">
      <w:pPr>
        <w:rPr>
          <w:i/>
          <w:iCs/>
          <w:sz w:val="20"/>
          <w:szCs w:val="20"/>
          <w:lang w:val="en-US"/>
        </w:rPr>
      </w:pPr>
      <w:r w:rsidRPr="0080784D">
        <w:rPr>
          <w:i/>
          <w:iCs/>
          <w:sz w:val="20"/>
          <w:szCs w:val="20"/>
          <w:lang w:val="en-US"/>
        </w:rPr>
        <w:t>Request body example</w:t>
      </w:r>
    </w:p>
    <w:p w14:paraId="6F88EE58" w14:textId="77777777" w:rsidR="00A36CBB" w:rsidRDefault="00A36CBB" w:rsidP="00A36CBB"/>
    <w:p w14:paraId="6311B1DA" w14:textId="15581777" w:rsidR="00A36CBB" w:rsidRPr="0080784D" w:rsidRDefault="00A36CBB" w:rsidP="00A36CBB">
      <w:pPr>
        <w:rPr>
          <w:rFonts w:ascii="Courier New" w:hAnsi="Courier New" w:cs="Courier New"/>
          <w:sz w:val="20"/>
          <w:szCs w:val="20"/>
        </w:rPr>
      </w:pPr>
      <w:proofErr w:type="spellStart"/>
      <w:r w:rsidRPr="0080784D">
        <w:rPr>
          <w:rFonts w:ascii="Courier New" w:hAnsi="Courier New" w:cs="Courier New"/>
          <w:sz w:val="20"/>
          <w:szCs w:val="20"/>
        </w:rPr>
        <w:t>location</w:t>
      </w:r>
      <w:proofErr w:type="spellEnd"/>
      <w:r w:rsidRPr="0080784D">
        <w:rPr>
          <w:rFonts w:ascii="Courier New" w:hAnsi="Courier New" w:cs="Courier New"/>
          <w:sz w:val="20"/>
          <w:szCs w:val="20"/>
        </w:rPr>
        <w:t>: {</w:t>
      </w:r>
    </w:p>
    <w:p w14:paraId="38E0E4FE" w14:textId="732C960F" w:rsidR="00A36CBB" w:rsidRPr="0080784D" w:rsidRDefault="00A36CBB" w:rsidP="00A36CBB">
      <w:pPr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80784D">
        <w:rPr>
          <w:rFonts w:ascii="Courier New" w:hAnsi="Courier New" w:cs="Courier New"/>
          <w:sz w:val="20"/>
          <w:szCs w:val="20"/>
        </w:rPr>
        <w:t>city</w:t>
      </w:r>
      <w:proofErr w:type="spellEnd"/>
      <w:r w:rsidRPr="0080784D">
        <w:rPr>
          <w:rFonts w:ascii="Courier New" w:hAnsi="Courier New" w:cs="Courier New"/>
          <w:sz w:val="20"/>
          <w:szCs w:val="20"/>
        </w:rPr>
        <w:t>: "Madrid",</w:t>
      </w:r>
    </w:p>
    <w:p w14:paraId="26BDB439" w14:textId="1085B377" w:rsidR="00A36CBB" w:rsidRPr="0080784D" w:rsidRDefault="00A36CBB" w:rsidP="00A36CBB">
      <w:pPr>
        <w:ind w:firstLine="720"/>
        <w:rPr>
          <w:rFonts w:ascii="Courier New" w:hAnsi="Courier New" w:cs="Courier New"/>
          <w:sz w:val="20"/>
          <w:szCs w:val="20"/>
        </w:rPr>
      </w:pPr>
      <w:r w:rsidRPr="0080784D">
        <w:rPr>
          <w:rFonts w:ascii="Courier New" w:hAnsi="Courier New" w:cs="Courier New"/>
          <w:sz w:val="20"/>
          <w:szCs w:val="20"/>
        </w:rPr>
        <w:t>country: "Spain"</w:t>
      </w:r>
    </w:p>
    <w:p w14:paraId="57F619D8" w14:textId="4355B12A" w:rsidR="00A36CBB" w:rsidRPr="0080784D" w:rsidRDefault="00A36CBB" w:rsidP="00A36CBB">
      <w:pPr>
        <w:rPr>
          <w:rFonts w:ascii="Courier New" w:hAnsi="Courier New" w:cs="Courier New"/>
          <w:sz w:val="20"/>
          <w:szCs w:val="20"/>
        </w:rPr>
      </w:pPr>
      <w:r w:rsidRPr="0080784D">
        <w:rPr>
          <w:rFonts w:ascii="Courier New" w:hAnsi="Courier New" w:cs="Courier New"/>
          <w:sz w:val="20"/>
          <w:szCs w:val="20"/>
        </w:rPr>
        <w:t>}</w:t>
      </w:r>
    </w:p>
    <w:p w14:paraId="193C9919" w14:textId="77777777" w:rsidR="00A36CBB" w:rsidRPr="00A36CBB" w:rsidRDefault="00A36CBB" w:rsidP="00A36CBB"/>
    <w:p w14:paraId="2CBDF09A" w14:textId="597C2BDB" w:rsidR="00490365" w:rsidRPr="009D5337" w:rsidRDefault="00490365" w:rsidP="00490365">
      <w:pPr>
        <w:pStyle w:val="Ttulo4"/>
      </w:pPr>
      <w:r>
        <w:t xml:space="preserve">GET </w:t>
      </w:r>
      <w:r w:rsidR="00D3736F">
        <w:t>/</w:t>
      </w:r>
      <w:proofErr w:type="spellStart"/>
      <w:r w:rsidR="00D3736F">
        <w:t>users</w:t>
      </w:r>
      <w:proofErr w:type="spellEnd"/>
      <w:r>
        <w:t>/</w:t>
      </w:r>
      <w:proofErr w:type="spellStart"/>
      <w:r>
        <w:t>search_</w:t>
      </w:r>
      <w:r w:rsidR="00A36CBB">
        <w:t>date</w:t>
      </w:r>
      <w:proofErr w:type="spellEnd"/>
    </w:p>
    <w:p w14:paraId="2CC56B9B" w14:textId="77777777" w:rsidR="00490365" w:rsidRPr="00490365" w:rsidRDefault="00490365" w:rsidP="00490365"/>
    <w:p w14:paraId="455080CA" w14:textId="6230EE7A" w:rsidR="0080784D" w:rsidRPr="0080784D" w:rsidRDefault="0080784D" w:rsidP="0080784D">
      <w:pPr>
        <w:rPr>
          <w:sz w:val="20"/>
          <w:szCs w:val="20"/>
        </w:rPr>
      </w:pPr>
      <w:proofErr w:type="spellStart"/>
      <w:r w:rsidRPr="0080784D">
        <w:rPr>
          <w:sz w:val="20"/>
          <w:szCs w:val="20"/>
        </w:rPr>
        <w:t>This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operation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will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let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any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user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search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for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posting</w:t>
      </w:r>
      <w:r>
        <w:rPr>
          <w:sz w:val="20"/>
          <w:szCs w:val="20"/>
        </w:rPr>
        <w:t>s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that</w:t>
      </w:r>
      <w:proofErr w:type="spellEnd"/>
      <w:r w:rsidRPr="0080784D">
        <w:rPr>
          <w:sz w:val="20"/>
          <w:szCs w:val="20"/>
        </w:rPr>
        <w:t xml:space="preserve"> match </w:t>
      </w:r>
      <w:proofErr w:type="spellStart"/>
      <w:r w:rsidRPr="0080784D">
        <w:rPr>
          <w:sz w:val="20"/>
          <w:szCs w:val="20"/>
        </w:rPr>
        <w:t>the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same</w:t>
      </w:r>
      <w:proofErr w:type="spellEnd"/>
      <w:r w:rsidRPr="008078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date in </w:t>
      </w:r>
      <w:proofErr w:type="spellStart"/>
      <w:r>
        <w:rPr>
          <w:sz w:val="20"/>
          <w:szCs w:val="20"/>
        </w:rPr>
        <w:t>which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posting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created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date </w:t>
      </w:r>
      <w:proofErr w:type="spellStart"/>
      <w:r>
        <w:rPr>
          <w:sz w:val="20"/>
          <w:szCs w:val="20"/>
        </w:rPr>
        <w:t>will</w:t>
      </w:r>
      <w:proofErr w:type="spellEnd"/>
      <w:r>
        <w:rPr>
          <w:sz w:val="20"/>
          <w:szCs w:val="20"/>
        </w:rPr>
        <w:t xml:space="preserve"> be </w:t>
      </w:r>
      <w:proofErr w:type="spellStart"/>
      <w:r>
        <w:rPr>
          <w:sz w:val="20"/>
          <w:szCs w:val="20"/>
        </w:rPr>
        <w:t>specified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the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request</w:t>
      </w:r>
      <w:proofErr w:type="spellEnd"/>
      <w:r w:rsidRPr="0080784D">
        <w:rPr>
          <w:sz w:val="20"/>
          <w:szCs w:val="20"/>
        </w:rPr>
        <w:t xml:space="preserve"> </w:t>
      </w:r>
      <w:proofErr w:type="spellStart"/>
      <w:r w:rsidRPr="0080784D">
        <w:rPr>
          <w:sz w:val="20"/>
          <w:szCs w:val="20"/>
        </w:rPr>
        <w:t>body</w:t>
      </w:r>
      <w:proofErr w:type="spellEnd"/>
      <w:r w:rsidRPr="0080784D">
        <w:rPr>
          <w:sz w:val="20"/>
          <w:szCs w:val="20"/>
        </w:rPr>
        <w:t>.</w:t>
      </w:r>
    </w:p>
    <w:p w14:paraId="4F345A6D" w14:textId="442B3014" w:rsidR="00490365" w:rsidRDefault="00490365" w:rsidP="00490365"/>
    <w:p w14:paraId="2B2A31E1" w14:textId="77777777" w:rsidR="0080784D" w:rsidRPr="0080784D" w:rsidRDefault="0080784D" w:rsidP="0080784D">
      <w:pPr>
        <w:rPr>
          <w:rFonts w:ascii="Courier New" w:hAnsi="Courier New" w:cs="Courier New"/>
          <w:sz w:val="20"/>
          <w:szCs w:val="20"/>
        </w:rPr>
      </w:pPr>
      <w:r w:rsidRPr="0080784D">
        <w:rPr>
          <w:rFonts w:ascii="Courier New" w:hAnsi="Courier New" w:cs="Courier New"/>
          <w:sz w:val="20"/>
          <w:szCs w:val="20"/>
        </w:rPr>
        <w:t>{</w:t>
      </w:r>
    </w:p>
    <w:p w14:paraId="0CC84ACD" w14:textId="77777777" w:rsidR="0080784D" w:rsidRPr="0080784D" w:rsidRDefault="0080784D" w:rsidP="0080784D">
      <w:pPr>
        <w:rPr>
          <w:rFonts w:ascii="Courier New" w:hAnsi="Courier New" w:cs="Courier New"/>
          <w:sz w:val="20"/>
          <w:szCs w:val="20"/>
        </w:rPr>
      </w:pPr>
      <w:r w:rsidRPr="0080784D">
        <w:rPr>
          <w:rFonts w:ascii="Courier New" w:hAnsi="Courier New" w:cs="Courier New"/>
          <w:sz w:val="20"/>
          <w:szCs w:val="20"/>
        </w:rPr>
        <w:t xml:space="preserve">    "</w:t>
      </w:r>
      <w:proofErr w:type="spellStart"/>
      <w:r w:rsidRPr="0080784D">
        <w:rPr>
          <w:rFonts w:ascii="Courier New" w:hAnsi="Courier New" w:cs="Courier New"/>
          <w:sz w:val="20"/>
          <w:szCs w:val="20"/>
        </w:rPr>
        <w:t>dateOfPosting</w:t>
      </w:r>
      <w:proofErr w:type="spellEnd"/>
      <w:r w:rsidRPr="0080784D">
        <w:rPr>
          <w:rFonts w:ascii="Courier New" w:hAnsi="Courier New" w:cs="Courier New"/>
          <w:sz w:val="20"/>
          <w:szCs w:val="20"/>
        </w:rPr>
        <w:t>": "</w:t>
      </w:r>
      <w:proofErr w:type="spellStart"/>
      <w:r w:rsidRPr="0080784D">
        <w:rPr>
          <w:rFonts w:ascii="Courier New" w:hAnsi="Courier New" w:cs="Courier New"/>
          <w:sz w:val="20"/>
          <w:szCs w:val="20"/>
        </w:rPr>
        <w:t>Thu</w:t>
      </w:r>
      <w:proofErr w:type="spellEnd"/>
      <w:r w:rsidRPr="0080784D">
        <w:rPr>
          <w:rFonts w:ascii="Courier New" w:hAnsi="Courier New" w:cs="Courier New"/>
          <w:sz w:val="20"/>
          <w:szCs w:val="20"/>
        </w:rPr>
        <w:t xml:space="preserve"> Feb 27 2020"</w:t>
      </w:r>
    </w:p>
    <w:p w14:paraId="47E04356" w14:textId="7AEA4794" w:rsidR="0080784D" w:rsidRPr="0080784D" w:rsidRDefault="0080784D" w:rsidP="0080784D">
      <w:pPr>
        <w:rPr>
          <w:rFonts w:ascii="Courier New" w:hAnsi="Courier New" w:cs="Courier New"/>
          <w:sz w:val="20"/>
          <w:szCs w:val="20"/>
        </w:rPr>
      </w:pPr>
      <w:r w:rsidRPr="0080784D">
        <w:rPr>
          <w:rFonts w:ascii="Courier New" w:hAnsi="Courier New" w:cs="Courier New"/>
          <w:sz w:val="20"/>
          <w:szCs w:val="20"/>
        </w:rPr>
        <w:t>}</w:t>
      </w:r>
    </w:p>
    <w:p w14:paraId="6FBD10D1" w14:textId="4D5A7D01" w:rsidR="009D5337" w:rsidRDefault="0080784D" w:rsidP="0080784D">
      <w:pPr>
        <w:pStyle w:val="Ttulo4"/>
      </w:pPr>
      <w:proofErr w:type="gramStart"/>
      <w:r>
        <w:t>Status</w:t>
      </w:r>
      <w:proofErr w:type="gram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237A654F" w14:textId="298D484A" w:rsidR="0080784D" w:rsidRDefault="0080784D" w:rsidP="0080784D"/>
    <w:p w14:paraId="241D9F13" w14:textId="77777777" w:rsidR="0080784D" w:rsidRDefault="0080784D" w:rsidP="0080784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Status codes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7"/>
        <w:gridCol w:w="7279"/>
      </w:tblGrid>
      <w:tr w:rsidR="0080784D" w14:paraId="300E864B" w14:textId="77777777" w:rsidTr="00A91356">
        <w:tc>
          <w:tcPr>
            <w:tcW w:w="1838" w:type="dxa"/>
          </w:tcPr>
          <w:p w14:paraId="1F6C5EF7" w14:textId="77777777" w:rsidR="0080784D" w:rsidRDefault="0080784D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200</w:t>
            </w:r>
          </w:p>
        </w:tc>
        <w:tc>
          <w:tcPr>
            <w:tcW w:w="7790" w:type="dxa"/>
          </w:tcPr>
          <w:p w14:paraId="1B83F303" w14:textId="57DD18F3" w:rsidR="0080784D" w:rsidRDefault="0080784D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Search was done successfully</w:t>
            </w:r>
          </w:p>
        </w:tc>
      </w:tr>
      <w:tr w:rsidR="0080784D" w14:paraId="66F10A58" w14:textId="77777777" w:rsidTr="00A91356">
        <w:tc>
          <w:tcPr>
            <w:tcW w:w="1838" w:type="dxa"/>
          </w:tcPr>
          <w:p w14:paraId="3842BAAC" w14:textId="6F5E2E87" w:rsidR="0080784D" w:rsidRDefault="0080784D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</w:t>
            </w: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7790" w:type="dxa"/>
          </w:tcPr>
          <w:p w14:paraId="730020A3" w14:textId="66AE2B42" w:rsidR="0080784D" w:rsidRDefault="0080784D" w:rsidP="00A91356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No results have been found during the search</w:t>
            </w:r>
          </w:p>
        </w:tc>
      </w:tr>
    </w:tbl>
    <w:p w14:paraId="2C1B0864" w14:textId="77777777" w:rsidR="0080784D" w:rsidRPr="0080784D" w:rsidRDefault="0080784D" w:rsidP="0080784D"/>
    <w:p w14:paraId="433B21FA" w14:textId="77777777" w:rsidR="009D5337" w:rsidRPr="009D5337" w:rsidRDefault="009D5337" w:rsidP="009D5337"/>
    <w:p w14:paraId="4E935DFE" w14:textId="77777777" w:rsidR="009D5337" w:rsidRPr="009D5337" w:rsidRDefault="009D5337" w:rsidP="009D5337"/>
    <w:p w14:paraId="0689C1E1" w14:textId="77777777" w:rsidR="00BC7FAA" w:rsidRPr="00BC7FAA" w:rsidRDefault="00BC7FAA" w:rsidP="00BC7FAA"/>
    <w:p w14:paraId="6DDF77BA" w14:textId="77777777" w:rsidR="00F468C7" w:rsidRPr="00F468C7" w:rsidRDefault="00F468C7" w:rsidP="00BC7FAA">
      <w:pPr>
        <w:pStyle w:val="Ttulo3"/>
      </w:pPr>
    </w:p>
    <w:p w14:paraId="3101141B" w14:textId="77777777" w:rsidR="00676A94" w:rsidRDefault="00676A94" w:rsidP="00BC7FAA">
      <w:pPr>
        <w:pStyle w:val="Ttulo3"/>
      </w:pPr>
    </w:p>
    <w:p w14:paraId="116D1B44" w14:textId="77777777" w:rsidR="00BC7FAA" w:rsidRPr="00BC7FAA" w:rsidRDefault="00BC7FAA" w:rsidP="00BC7FAA">
      <w:pPr>
        <w:pStyle w:val="Ttulo3"/>
      </w:pPr>
    </w:p>
    <w:sectPr w:rsidR="00BC7FAA" w:rsidRPr="00BC7FA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F4924" w14:textId="77777777" w:rsidR="00EA010F" w:rsidRDefault="00EA010F" w:rsidP="00650219">
      <w:r>
        <w:separator/>
      </w:r>
    </w:p>
  </w:endnote>
  <w:endnote w:type="continuationSeparator" w:id="0">
    <w:p w14:paraId="1065F6DD" w14:textId="77777777" w:rsidR="00EA010F" w:rsidRDefault="00EA010F" w:rsidP="00650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B5A65" w14:textId="77777777" w:rsidR="00EA010F" w:rsidRDefault="00EA010F" w:rsidP="00650219">
      <w:r>
        <w:separator/>
      </w:r>
    </w:p>
  </w:footnote>
  <w:footnote w:type="continuationSeparator" w:id="0">
    <w:p w14:paraId="7CCC8E84" w14:textId="77777777" w:rsidR="00EA010F" w:rsidRDefault="00EA010F" w:rsidP="00650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D8004A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68032D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CB026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9D6D07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8E532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6BCB8A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BA0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F44CA0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E5026A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F451A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A6369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52131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6843CD"/>
    <w:multiLevelType w:val="hybridMultilevel"/>
    <w:tmpl w:val="B8B21E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F767A1F"/>
    <w:multiLevelType w:val="hybridMultilevel"/>
    <w:tmpl w:val="6FA223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86DA5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6"/>
  </w:num>
  <w:num w:numId="5">
    <w:abstractNumId w:val="13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6"/>
  </w:num>
  <w:num w:numId="20">
    <w:abstractNumId w:val="23"/>
  </w:num>
  <w:num w:numId="21">
    <w:abstractNumId w:val="19"/>
  </w:num>
  <w:num w:numId="22">
    <w:abstractNumId w:val="11"/>
  </w:num>
  <w:num w:numId="23">
    <w:abstractNumId w:val="27"/>
  </w:num>
  <w:num w:numId="24">
    <w:abstractNumId w:val="15"/>
  </w:num>
  <w:num w:numId="25">
    <w:abstractNumId w:val="17"/>
  </w:num>
  <w:num w:numId="26">
    <w:abstractNumId w:val="25"/>
  </w:num>
  <w:num w:numId="27">
    <w:abstractNumId w:val="22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94"/>
    <w:rsid w:val="00062BA6"/>
    <w:rsid w:val="00083DFC"/>
    <w:rsid w:val="00096D7E"/>
    <w:rsid w:val="000D4342"/>
    <w:rsid w:val="001B49FF"/>
    <w:rsid w:val="00224BCE"/>
    <w:rsid w:val="0028533C"/>
    <w:rsid w:val="00405555"/>
    <w:rsid w:val="00431563"/>
    <w:rsid w:val="004323AE"/>
    <w:rsid w:val="00485906"/>
    <w:rsid w:val="00490365"/>
    <w:rsid w:val="004E108E"/>
    <w:rsid w:val="00526B85"/>
    <w:rsid w:val="006307AD"/>
    <w:rsid w:val="00644A7D"/>
    <w:rsid w:val="00645252"/>
    <w:rsid w:val="00650219"/>
    <w:rsid w:val="00676A94"/>
    <w:rsid w:val="006D3D74"/>
    <w:rsid w:val="0080784D"/>
    <w:rsid w:val="0083569A"/>
    <w:rsid w:val="008E4035"/>
    <w:rsid w:val="009610D2"/>
    <w:rsid w:val="009D34BC"/>
    <w:rsid w:val="009D5337"/>
    <w:rsid w:val="00A13FAF"/>
    <w:rsid w:val="00A36CBB"/>
    <w:rsid w:val="00A9204E"/>
    <w:rsid w:val="00B53A59"/>
    <w:rsid w:val="00BC7FAA"/>
    <w:rsid w:val="00CC65CA"/>
    <w:rsid w:val="00D01737"/>
    <w:rsid w:val="00D3736F"/>
    <w:rsid w:val="00EA010F"/>
    <w:rsid w:val="00F31B08"/>
    <w:rsid w:val="00F468C7"/>
    <w:rsid w:val="00F6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FDCD6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19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650219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0219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50219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50219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50219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50219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50219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50219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50219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0219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50219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50219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9"/>
    <w:rsid w:val="00650219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rsid w:val="00650219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650219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650219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rsid w:val="00650219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rsid w:val="00650219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0219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021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50219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650219"/>
    <w:rPr>
      <w:rFonts w:ascii="Calibri" w:hAnsi="Calibri" w:cs="Calibri"/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sid w:val="00650219"/>
    <w:rPr>
      <w:rFonts w:ascii="Calibri" w:hAnsi="Calibri" w:cs="Calibri"/>
      <w:i/>
      <w:iCs/>
    </w:rPr>
  </w:style>
  <w:style w:type="character" w:styleId="nfasisintenso">
    <w:name w:val="Intense Emphasis"/>
    <w:basedOn w:val="Fuentedeprrafopredeter"/>
    <w:uiPriority w:val="21"/>
    <w:qFormat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Textoennegrita">
    <w:name w:val="Strong"/>
    <w:basedOn w:val="Fuentedeprrafopredeter"/>
    <w:uiPriority w:val="22"/>
    <w:qFormat/>
    <w:rsid w:val="00650219"/>
    <w:rPr>
      <w:rFonts w:ascii="Calibri" w:hAnsi="Calibri" w:cs="Calibri"/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65021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0219"/>
    <w:rPr>
      <w:rFonts w:ascii="Calibri" w:hAnsi="Calibri" w:cs="Calibri"/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0219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0219"/>
    <w:rPr>
      <w:rFonts w:ascii="Calibri" w:hAnsi="Calibri" w:cs="Calibri"/>
      <w:i/>
      <w:iCs/>
      <w:color w:val="1F4E79" w:themeColor="accent1" w:themeShade="80"/>
    </w:rPr>
  </w:style>
  <w:style w:type="character" w:styleId="Referenciasutil">
    <w:name w:val="Subtle Reference"/>
    <w:basedOn w:val="Fuentedeprrafopredeter"/>
    <w:uiPriority w:val="31"/>
    <w:qFormat/>
    <w:rsid w:val="00650219"/>
    <w:rPr>
      <w:rFonts w:ascii="Calibri" w:hAnsi="Calibri" w:cs="Calibr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650219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ellibro">
    <w:name w:val="Book Title"/>
    <w:basedOn w:val="Fuentedeprrafopredeter"/>
    <w:uiPriority w:val="33"/>
    <w:qFormat/>
    <w:rsid w:val="00650219"/>
    <w:rPr>
      <w:rFonts w:ascii="Calibri" w:hAnsi="Calibri" w:cs="Calibri"/>
      <w:b/>
      <w:bCs/>
      <w:i/>
      <w:iCs/>
      <w:spacing w:val="5"/>
    </w:rPr>
  </w:style>
  <w:style w:type="character" w:styleId="Hipervnculo">
    <w:name w:val="Hyperlink"/>
    <w:basedOn w:val="Fuentedeprrafopredeter"/>
    <w:uiPriority w:val="99"/>
    <w:unhideWhenUsed/>
    <w:rsid w:val="00650219"/>
    <w:rPr>
      <w:rFonts w:ascii="Calibri" w:hAnsi="Calibri" w:cs="Calibri"/>
      <w:color w:val="1F4E79" w:themeColor="accent1" w:themeShade="80"/>
      <w:u w:val="single"/>
    </w:rPr>
  </w:style>
  <w:style w:type="character" w:styleId="Hipervnculovisitado">
    <w:name w:val="FollowedHyperlink"/>
    <w:basedOn w:val="Fuentedeprrafopredeter"/>
    <w:uiPriority w:val="99"/>
    <w:unhideWhenUsed/>
    <w:rsid w:val="00650219"/>
    <w:rPr>
      <w:rFonts w:ascii="Calibri" w:hAnsi="Calibri" w:cs="Calibri"/>
      <w:color w:val="954F72" w:themeColor="followed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650219"/>
    <w:pPr>
      <w:spacing w:after="200"/>
    </w:pPr>
    <w:rPr>
      <w:i/>
      <w:iCs/>
      <w:color w:val="44546A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0219"/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0219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650219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50219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50219"/>
    <w:rPr>
      <w:rFonts w:ascii="Calibri" w:hAnsi="Calibri" w:cs="Calibri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50219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50219"/>
    <w:rPr>
      <w:rFonts w:ascii="Calibri" w:hAnsi="Calibri" w:cs="Calibri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650219"/>
    <w:rPr>
      <w:rFonts w:ascii="Calibri" w:hAnsi="Calibri" w:cs="Calibr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0219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0219"/>
    <w:rPr>
      <w:rFonts w:ascii="Calibri" w:hAnsi="Calibri" w:cs="Calibr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02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0219"/>
    <w:rPr>
      <w:rFonts w:ascii="Calibri" w:hAnsi="Calibri" w:cs="Calibri"/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50219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50219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50219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50219"/>
    <w:rPr>
      <w:rFonts w:ascii="Calibri" w:hAnsi="Calibri" w:cs="Calibri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650219"/>
    <w:rPr>
      <w:rFonts w:ascii="Calibri Light" w:eastAsiaTheme="majorEastAsia" w:hAnsi="Calibri Light" w:cs="Calibri Light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50219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0219"/>
    <w:rPr>
      <w:rFonts w:ascii="Calibri" w:hAnsi="Calibri" w:cs="Calibri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0219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0219"/>
    <w:rPr>
      <w:rFonts w:ascii="Consolas" w:hAnsi="Consolas" w:cs="Calibri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650219"/>
    <w:rPr>
      <w:rFonts w:ascii="Consolas" w:hAnsi="Consolas" w:cs="Calibri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65021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50219"/>
    <w:rPr>
      <w:rFonts w:ascii="Consolas" w:hAnsi="Consolas" w:cs="Calibri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650219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50219"/>
    <w:rPr>
      <w:rFonts w:ascii="Consolas" w:hAnsi="Consolas" w:cs="Calibri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650219"/>
    <w:rPr>
      <w:rFonts w:ascii="Calibri" w:hAnsi="Calibri" w:cs="Calibri"/>
      <w:color w:val="3B3838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650219"/>
  </w:style>
  <w:style w:type="character" w:customStyle="1" w:styleId="EncabezadoCar">
    <w:name w:val="Encabezado Car"/>
    <w:basedOn w:val="Fuentedeprrafopredeter"/>
    <w:link w:val="Encabezado"/>
    <w:uiPriority w:val="99"/>
    <w:rsid w:val="00650219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650219"/>
  </w:style>
  <w:style w:type="character" w:customStyle="1" w:styleId="PiedepginaCar">
    <w:name w:val="Pie de página Car"/>
    <w:basedOn w:val="Fuentedeprrafopredeter"/>
    <w:link w:val="Piedepgina"/>
    <w:uiPriority w:val="99"/>
    <w:rsid w:val="00650219"/>
    <w:rPr>
      <w:rFonts w:ascii="Calibri" w:hAnsi="Calibri" w:cs="Calibri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0219"/>
    <w:pPr>
      <w:spacing w:after="120"/>
      <w:ind w:left="1757"/>
    </w:pPr>
  </w:style>
  <w:style w:type="character" w:styleId="Mencionar">
    <w:name w:val="Mention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650219"/>
    <w:pPr>
      <w:numPr>
        <w:numId w:val="24"/>
      </w:numPr>
    </w:pPr>
  </w:style>
  <w:style w:type="numbering" w:styleId="1ai">
    <w:name w:val="Outline List 1"/>
    <w:basedOn w:val="Sinlista"/>
    <w:uiPriority w:val="99"/>
    <w:semiHidden/>
    <w:unhideWhenUsed/>
    <w:rsid w:val="00650219"/>
    <w:pPr>
      <w:numPr>
        <w:numId w:val="25"/>
      </w:numPr>
    </w:pPr>
  </w:style>
  <w:style w:type="character" w:styleId="VariableHTML">
    <w:name w:val="HTML Variabl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50219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50219"/>
    <w:rPr>
      <w:rFonts w:ascii="Calibri" w:hAnsi="Calibri" w:cs="Calibri"/>
      <w:i/>
      <w:iCs/>
    </w:rPr>
  </w:style>
  <w:style w:type="character" w:styleId="DefinicinHTML">
    <w:name w:val="HTML Definition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650219"/>
    <w:rPr>
      <w:rFonts w:ascii="Calibri" w:hAnsi="Calibri" w:cs="Calibri"/>
      <w:i/>
      <w:iCs/>
    </w:rPr>
  </w:style>
  <w:style w:type="character" w:styleId="EjemplodeHTML">
    <w:name w:val="HTML Sample"/>
    <w:basedOn w:val="Fuentedeprrafopredeter"/>
    <w:uiPriority w:val="99"/>
    <w:semiHidden/>
    <w:unhideWhenUsed/>
    <w:rsid w:val="00650219"/>
    <w:rPr>
      <w:rFonts w:ascii="Consolas" w:hAnsi="Consolas" w:cs="Calibri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paragraph" w:styleId="TDC1">
    <w:name w:val="toc 1"/>
    <w:basedOn w:val="Normal"/>
    <w:next w:val="Normal"/>
    <w:autoRedefine/>
    <w:uiPriority w:val="39"/>
    <w:unhideWhenUsed/>
    <w:rsid w:val="0065021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5021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50219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50219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50219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50219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50219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50219"/>
    <w:pPr>
      <w:spacing w:after="100"/>
      <w:ind w:left="1540"/>
    </w:pPr>
  </w:style>
  <w:style w:type="paragraph" w:styleId="TtuloTDC">
    <w:name w:val="TOC Heading"/>
    <w:basedOn w:val="Ttulo1"/>
    <w:next w:val="Normal"/>
    <w:uiPriority w:val="39"/>
    <w:unhideWhenUsed/>
    <w:qFormat/>
    <w:rsid w:val="00650219"/>
    <w:pPr>
      <w:outlineLvl w:val="9"/>
    </w:pPr>
    <w:rPr>
      <w:color w:val="2E74B5" w:themeColor="accent1" w:themeShade="BF"/>
    </w:rPr>
  </w:style>
  <w:style w:type="table" w:styleId="Tablaprofesional">
    <w:name w:val="Table Professional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5021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50219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50219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5021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650219"/>
  </w:style>
  <w:style w:type="character" w:styleId="Hashtag">
    <w:name w:val="Hashtag"/>
    <w:basedOn w:val="Fuentedeprrafopredeter"/>
    <w:uiPriority w:val="99"/>
    <w:semiHidden/>
    <w:unhideWhenUsed/>
    <w:rsid w:val="00650219"/>
    <w:rPr>
      <w:rFonts w:ascii="Calibri" w:hAnsi="Calibri" w:cs="Calibri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502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50219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65021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650219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650219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650219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650219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650219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5021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5021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5021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650219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50219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50219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50219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50219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unhideWhenUsed/>
    <w:qFormat/>
    <w:rsid w:val="00650219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650219"/>
    <w:pPr>
      <w:numPr>
        <w:numId w:val="1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50219"/>
    <w:pPr>
      <w:numPr>
        <w:numId w:val="1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50219"/>
    <w:pPr>
      <w:numPr>
        <w:numId w:val="1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50219"/>
    <w:pPr>
      <w:numPr>
        <w:numId w:val="1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50219"/>
    <w:pPr>
      <w:numPr>
        <w:numId w:val="1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650219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50219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50219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50219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50219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5021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5021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650219"/>
  </w:style>
  <w:style w:type="character" w:styleId="Refdenotaalfinal">
    <w:name w:val="end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50219"/>
    <w:pPr>
      <w:ind w:left="220" w:hanging="220"/>
    </w:pPr>
  </w:style>
  <w:style w:type="paragraph" w:styleId="Encabezadodelista">
    <w:name w:val="toa heading"/>
    <w:basedOn w:val="Normal"/>
    <w:next w:val="Normal"/>
    <w:uiPriority w:val="99"/>
    <w:semiHidden/>
    <w:unhideWhenUsed/>
    <w:rsid w:val="00650219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vistosa">
    <w:name w:val="Colorful List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50219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65021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5021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5021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50219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5021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ireccinsobre">
    <w:name w:val="envelope address"/>
    <w:basedOn w:val="Normal"/>
    <w:uiPriority w:val="99"/>
    <w:semiHidden/>
    <w:unhideWhenUsed/>
    <w:rsid w:val="00650219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culoSeccin">
    <w:name w:val="Outline List 3"/>
    <w:basedOn w:val="Sinlista"/>
    <w:uiPriority w:val="99"/>
    <w:semiHidden/>
    <w:unhideWhenUsed/>
    <w:rsid w:val="00650219"/>
    <w:pPr>
      <w:numPr>
        <w:numId w:val="26"/>
      </w:numPr>
    </w:pPr>
  </w:style>
  <w:style w:type="table" w:styleId="Tablanormal1">
    <w:name w:val="Plain Table 1"/>
    <w:basedOn w:val="Tablanormal"/>
    <w:uiPriority w:val="41"/>
    <w:rsid w:val="006502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5021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50219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502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5021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650219"/>
    <w:rPr>
      <w:rFonts w:ascii="Calibri" w:hAnsi="Calibri" w:cs="Calibri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50219"/>
  </w:style>
  <w:style w:type="character" w:customStyle="1" w:styleId="FechaCar">
    <w:name w:val="Fecha Car"/>
    <w:basedOn w:val="Fuentedeprrafopredeter"/>
    <w:link w:val="Fecha"/>
    <w:uiPriority w:val="99"/>
    <w:semiHidden/>
    <w:rsid w:val="00650219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650219"/>
    <w:rPr>
      <w:rFonts w:ascii="Times New Roman" w:hAnsi="Times New Roman" w:cs="Times New Roman"/>
      <w:sz w:val="24"/>
      <w:szCs w:val="24"/>
    </w:rPr>
  </w:style>
  <w:style w:type="character" w:styleId="Hipervnculointeligente">
    <w:name w:val="Smart Hyperlink"/>
    <w:basedOn w:val="Fuentedeprrafopredeter"/>
    <w:uiPriority w:val="99"/>
    <w:semiHidden/>
    <w:unhideWhenUsed/>
    <w:rsid w:val="00650219"/>
    <w:rPr>
      <w:rFonts w:ascii="Calibri" w:hAnsi="Calibri" w:cs="Calibri"/>
      <w:u w:val="dotted"/>
    </w:rPr>
  </w:style>
  <w:style w:type="character" w:styleId="Mencinsinresolver">
    <w:name w:val="Unresolved Mention"/>
    <w:basedOn w:val="Fuentedeprrafopredeter"/>
    <w:uiPriority w:val="99"/>
    <w:semiHidden/>
    <w:unhideWhenUsed/>
    <w:rsid w:val="00650219"/>
    <w:rPr>
      <w:rFonts w:ascii="Calibri" w:hAnsi="Calibri" w:cs="Calibri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50219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50219"/>
    <w:rPr>
      <w:rFonts w:ascii="Calibri" w:hAnsi="Calibri" w:cs="Calibr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50219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50219"/>
    <w:rPr>
      <w:rFonts w:ascii="Calibri" w:hAnsi="Calibri" w:cs="Calibr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50219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50219"/>
    <w:rPr>
      <w:rFonts w:ascii="Calibri" w:hAnsi="Calibri" w:cs="Calibr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50219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50219"/>
    <w:rPr>
      <w:rFonts w:ascii="Calibri" w:hAnsi="Calibri" w:cs="Calibri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50219"/>
    <w:rPr>
      <w:rFonts w:ascii="Calibri" w:hAnsi="Calibri" w:cs="Calibr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50219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50219"/>
    <w:rPr>
      <w:rFonts w:ascii="Calibri" w:hAnsi="Calibri" w:cs="Calibri"/>
    </w:rPr>
  </w:style>
  <w:style w:type="paragraph" w:styleId="Sangranormal">
    <w:name w:val="Normal Indent"/>
    <w:basedOn w:val="Normal"/>
    <w:uiPriority w:val="99"/>
    <w:semiHidden/>
    <w:unhideWhenUsed/>
    <w:rsid w:val="00650219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50219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50219"/>
    <w:rPr>
      <w:rFonts w:ascii="Calibri" w:hAnsi="Calibri" w:cs="Calibri"/>
    </w:rPr>
  </w:style>
  <w:style w:type="table" w:styleId="Tablamoderna">
    <w:name w:val="Table Contemporary"/>
    <w:basedOn w:val="Tablanormal"/>
    <w:uiPriority w:val="99"/>
    <w:semiHidden/>
    <w:unhideWhenUsed/>
    <w:rsid w:val="0065021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5021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50219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50219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50219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50219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50219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50219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50219"/>
    <w:rPr>
      <w:rFonts w:ascii="Calibri" w:hAnsi="Calibri" w:cs="Calibri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50219"/>
  </w:style>
  <w:style w:type="character" w:customStyle="1" w:styleId="SaludoCar">
    <w:name w:val="Saludo Car"/>
    <w:basedOn w:val="Fuentedeprrafopredeter"/>
    <w:link w:val="Saludo"/>
    <w:uiPriority w:val="99"/>
    <w:semiHidden/>
    <w:rsid w:val="00650219"/>
    <w:rPr>
      <w:rFonts w:ascii="Calibri" w:hAnsi="Calibri" w:cs="Calibri"/>
    </w:rPr>
  </w:style>
  <w:style w:type="table" w:styleId="Tablaconcolumnas1">
    <w:name w:val="Table Columns 1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5021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5021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5021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5021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650219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50219"/>
    <w:rPr>
      <w:rFonts w:ascii="Calibri" w:hAnsi="Calibri" w:cs="Calibri"/>
    </w:rPr>
  </w:style>
  <w:style w:type="table" w:styleId="Tablabsica1">
    <w:name w:val="Table Simple 1"/>
    <w:basedOn w:val="Tablanormal"/>
    <w:uiPriority w:val="99"/>
    <w:semiHidden/>
    <w:unhideWhenUsed/>
    <w:rsid w:val="0065021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5021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5021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5021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650219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50219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50219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50219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50219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50219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50219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50219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50219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50219"/>
    <w:rPr>
      <w:rFonts w:ascii="Calibri Light" w:eastAsiaTheme="majorEastAsia" w:hAnsi="Calibri Light" w:cs="Calibri Light"/>
      <w:b/>
      <w:bCs/>
    </w:rPr>
  </w:style>
  <w:style w:type="paragraph" w:styleId="Cierre">
    <w:name w:val="Closing"/>
    <w:basedOn w:val="Normal"/>
    <w:link w:val="CierreCar"/>
    <w:uiPriority w:val="99"/>
    <w:semiHidden/>
    <w:unhideWhenUsed/>
    <w:rsid w:val="00650219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50219"/>
    <w:rPr>
      <w:rFonts w:ascii="Calibri" w:hAnsi="Calibri" w:cs="Calibri"/>
    </w:rPr>
  </w:style>
  <w:style w:type="table" w:styleId="Tablaconcuadrcula">
    <w:name w:val="Table Grid"/>
    <w:basedOn w:val="Tablanormal"/>
    <w:uiPriority w:val="39"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5021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5021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5021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5021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5021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5021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502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5021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50219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50219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5021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5021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50219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5021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5021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50219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50219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50219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65021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5021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5021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650219"/>
    <w:rPr>
      <w:rFonts w:ascii="Calibri" w:hAnsi="Calibri" w:cs="Calibri"/>
      <w:vertAlign w:val="superscript"/>
    </w:rPr>
  </w:style>
  <w:style w:type="character" w:styleId="Nmerodelnea">
    <w:name w:val="line number"/>
    <w:basedOn w:val="Fuentedeprrafopredeter"/>
    <w:uiPriority w:val="99"/>
    <w:semiHidden/>
    <w:unhideWhenUsed/>
    <w:rsid w:val="00650219"/>
    <w:rPr>
      <w:rFonts w:ascii="Calibri" w:hAnsi="Calibri" w:cs="Calibri"/>
    </w:rPr>
  </w:style>
  <w:style w:type="table" w:styleId="Tablaconefectos3D1">
    <w:name w:val="Table 3D effects 1"/>
    <w:basedOn w:val="Tablanormal"/>
    <w:uiPriority w:val="99"/>
    <w:semiHidden/>
    <w:unhideWhenUsed/>
    <w:rsid w:val="0065021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5021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5021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50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65021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fercho@demo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pietario\AppData\Roaming\Microsoft\Templates\Espaciado%20simpl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73F483-214F-40E6-A6F2-019F1852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Espaciado simple (en blanco).dotx</Template>
  <TotalTime>0</TotalTime>
  <Pages>5</Pages>
  <Words>1192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2020-02-27T17:48:00Z</dcterms:created>
  <dcterms:modified xsi:type="dcterms:W3CDTF">2020-02-27T21:51:00Z</dcterms:modified>
</cp:coreProperties>
</file>